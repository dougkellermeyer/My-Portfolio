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51B2B" w:rsidRPr="00CF6739" w:rsidRDefault="00CB0D69" w:rsidP="00B61A9F">
      <w:pPr>
        <w:spacing w:before="25"/>
        <w:jc w:val="center"/>
        <w:rPr>
          <w:rFonts w:asciiTheme="minorHAnsi" w:hAnsiTheme="minorHAnsi" w:cstheme="minorHAnsi"/>
          <w:color w:val="4F81BD" w:themeColor="accent1"/>
          <w:sz w:val="60"/>
          <w:szCs w:val="60"/>
        </w:rPr>
      </w:pPr>
      <w:r w:rsidRPr="00CF6739">
        <w:rPr>
          <w:rFonts w:asciiTheme="minorHAnsi" w:hAnsiTheme="minorHAnsi" w:cstheme="minorHAnsi"/>
          <w:color w:val="4F81BD" w:themeColor="accent1"/>
          <w:sz w:val="60"/>
          <w:szCs w:val="60"/>
        </w:rPr>
        <w:t>DOUG</w:t>
      </w:r>
      <w:r w:rsidR="00B61A9F" w:rsidRPr="00CF6739">
        <w:rPr>
          <w:rFonts w:asciiTheme="minorHAnsi" w:hAnsiTheme="minorHAnsi" w:cstheme="minorHAnsi"/>
          <w:color w:val="4F81BD" w:themeColor="accent1"/>
          <w:sz w:val="60"/>
          <w:szCs w:val="60"/>
        </w:rPr>
        <w:t xml:space="preserve"> </w:t>
      </w:r>
      <w:r w:rsidRPr="00CF6739">
        <w:rPr>
          <w:rFonts w:asciiTheme="minorHAnsi" w:hAnsiTheme="minorHAnsi" w:cstheme="minorHAnsi"/>
          <w:color w:val="4F81BD" w:themeColor="accent1"/>
          <w:sz w:val="60"/>
          <w:szCs w:val="60"/>
        </w:rPr>
        <w:t>KELLERMEYER</w:t>
      </w:r>
    </w:p>
    <w:p w:rsidR="00A51B2B" w:rsidRPr="00CB0D69" w:rsidRDefault="001D2F06" w:rsidP="00B61A9F">
      <w:pPr>
        <w:spacing w:line="340" w:lineRule="exact"/>
        <w:jc w:val="center"/>
        <w:rPr>
          <w:rFonts w:asciiTheme="minorHAnsi" w:hAnsiTheme="minorHAnsi" w:cstheme="minorHAnsi"/>
          <w:sz w:val="34"/>
          <w:szCs w:val="34"/>
        </w:rPr>
      </w:pPr>
      <w:r w:rsidRPr="00CB0D69">
        <w:rPr>
          <w:rFonts w:asciiTheme="minorHAnsi" w:hAnsiTheme="minorHAnsi" w:cstheme="minorHAnsi"/>
          <w:w w:val="101"/>
          <w:position w:val="-1"/>
          <w:sz w:val="34"/>
          <w:szCs w:val="34"/>
        </w:rPr>
        <w:t>FULL</w:t>
      </w:r>
      <w:r w:rsidRPr="00CB0D69">
        <w:rPr>
          <w:rFonts w:asciiTheme="minorHAnsi" w:hAnsiTheme="minorHAnsi" w:cstheme="minorHAnsi"/>
          <w:position w:val="-1"/>
          <w:sz w:val="34"/>
          <w:szCs w:val="34"/>
        </w:rPr>
        <w:t xml:space="preserve"> </w:t>
      </w:r>
      <w:r w:rsidRPr="00CB0D69">
        <w:rPr>
          <w:rFonts w:asciiTheme="minorHAnsi" w:hAnsiTheme="minorHAnsi" w:cstheme="minorHAnsi"/>
          <w:w w:val="101"/>
          <w:position w:val="-1"/>
          <w:sz w:val="34"/>
          <w:szCs w:val="34"/>
        </w:rPr>
        <w:t>STACK</w:t>
      </w:r>
      <w:r w:rsidRPr="00CB0D69">
        <w:rPr>
          <w:rFonts w:asciiTheme="minorHAnsi" w:hAnsiTheme="minorHAnsi" w:cstheme="minorHAnsi"/>
          <w:position w:val="-1"/>
          <w:sz w:val="34"/>
          <w:szCs w:val="34"/>
        </w:rPr>
        <w:t xml:space="preserve"> </w:t>
      </w:r>
      <w:r w:rsidR="00B61A9F" w:rsidRPr="00CB0D69">
        <w:rPr>
          <w:rFonts w:asciiTheme="minorHAnsi" w:hAnsiTheme="minorHAnsi" w:cstheme="minorHAnsi"/>
          <w:w w:val="101"/>
          <w:position w:val="-1"/>
          <w:sz w:val="34"/>
          <w:szCs w:val="34"/>
        </w:rPr>
        <w:t>SOFTWARE</w:t>
      </w:r>
      <w:r w:rsidRPr="00CB0D69">
        <w:rPr>
          <w:rFonts w:asciiTheme="minorHAnsi" w:hAnsiTheme="minorHAnsi" w:cstheme="minorHAnsi"/>
          <w:position w:val="-1"/>
          <w:sz w:val="34"/>
          <w:szCs w:val="34"/>
        </w:rPr>
        <w:t xml:space="preserve"> </w:t>
      </w:r>
      <w:r w:rsidRPr="00CB0D69">
        <w:rPr>
          <w:rFonts w:asciiTheme="minorHAnsi" w:hAnsiTheme="minorHAnsi" w:cstheme="minorHAnsi"/>
          <w:w w:val="101"/>
          <w:position w:val="-1"/>
          <w:sz w:val="34"/>
          <w:szCs w:val="34"/>
        </w:rPr>
        <w:t>DEVELOPER</w:t>
      </w:r>
    </w:p>
    <w:p w:rsidR="00A51B2B" w:rsidRPr="00CB0D69" w:rsidRDefault="00A51B2B">
      <w:pPr>
        <w:spacing w:line="200" w:lineRule="exact"/>
        <w:rPr>
          <w:rFonts w:asciiTheme="minorHAnsi" w:hAnsiTheme="minorHAnsi" w:cstheme="minorHAnsi"/>
        </w:rPr>
      </w:pPr>
    </w:p>
    <w:p w:rsidR="00A51B2B" w:rsidRPr="00CB0D69" w:rsidRDefault="00A51B2B">
      <w:pPr>
        <w:spacing w:before="3" w:line="220" w:lineRule="exact"/>
        <w:rPr>
          <w:rFonts w:asciiTheme="minorHAnsi" w:hAnsiTheme="minorHAnsi" w:cstheme="minorHAnsi"/>
          <w:sz w:val="22"/>
          <w:szCs w:val="22"/>
        </w:rPr>
        <w:sectPr w:rsidR="00A51B2B" w:rsidRPr="00CB0D69" w:rsidSect="001F1C31">
          <w:type w:val="continuous"/>
          <w:pgSz w:w="12240" w:h="15840"/>
          <w:pgMar w:top="158" w:right="403" w:bottom="274" w:left="403" w:header="720" w:footer="720" w:gutter="0"/>
          <w:cols w:space="720"/>
        </w:sectPr>
      </w:pPr>
    </w:p>
    <w:p w:rsidR="00A51B2B" w:rsidRPr="00CF6739" w:rsidRDefault="006E33B4">
      <w:pPr>
        <w:spacing w:before="12"/>
        <w:ind w:left="104"/>
        <w:rPr>
          <w:rFonts w:asciiTheme="minorHAnsi" w:hAnsiTheme="minorHAnsi" w:cstheme="minorHAnsi"/>
          <w:color w:val="4F81BD" w:themeColor="accent1"/>
          <w:sz w:val="39"/>
          <w:szCs w:val="39"/>
        </w:rPr>
      </w:pPr>
      <w:r>
        <w:pict>
          <v:group id="_x0000_s1036" alt="" style="position:absolute;left:0;text-align:left;margin-left:0;margin-top:0;width:612pt;height:66.95pt;z-index:-251670016;mso-position-horizontal-relative:page;mso-position-vertical-relative:page" coordsize="12240,1339">
            <v:shape id="_x0000_s1037" alt="" style="position:absolute;width:12240;height:1339" coordsize="12240,1339" path="m12240,l,,,1339r12240,l12240,xe" fillcolor="#e8ece8" stroked="f">
              <v:path arrowok="t"/>
            </v:shape>
            <w10:wrap anchorx="page" anchory="page"/>
          </v:group>
        </w:pict>
      </w:r>
      <w:r w:rsidR="001D2F06" w:rsidRPr="00CF6739">
        <w:rPr>
          <w:rFonts w:asciiTheme="minorHAnsi" w:hAnsiTheme="minorHAnsi" w:cstheme="minorHAnsi"/>
          <w:color w:val="4F81BD" w:themeColor="accent1"/>
          <w:w w:val="99"/>
          <w:sz w:val="39"/>
          <w:szCs w:val="39"/>
        </w:rPr>
        <w:t>Experience</w:t>
      </w:r>
    </w:p>
    <w:p w:rsidR="00A51B2B" w:rsidRPr="00CB0D69" w:rsidRDefault="006E33B4">
      <w:pPr>
        <w:spacing w:before="1" w:line="180" w:lineRule="exact"/>
        <w:rPr>
          <w:rFonts w:asciiTheme="minorHAnsi" w:hAnsiTheme="minorHAnsi" w:cstheme="minorHAnsi"/>
          <w:sz w:val="19"/>
          <w:szCs w:val="19"/>
        </w:rPr>
      </w:pPr>
      <w:r>
        <w:pict>
          <v:group id="_x0000_s1034" alt="" style="position:absolute;margin-left:25.2pt;margin-top:1.15pt;width:363.6pt;height:0;z-index:-251668992;mso-position-horizontal-relative:page" coordorigin="504,499" coordsize="7272,0">
            <v:shape id="_x0000_s1035" alt="" style="position:absolute;left:504;top:499;width:7272;height:0" coordorigin="504,499" coordsize="7272,0" path="m504,499r7272,e" filled="f" strokecolor="#4f81bd [3204]" strokeweight=".82pt">
              <v:path arrowok="t"/>
            </v:shape>
            <w10:wrap anchorx="page"/>
          </v:group>
        </w:pict>
      </w:r>
    </w:p>
    <w:p w:rsidR="00A51B2B" w:rsidRPr="00241EA4" w:rsidRDefault="00FE426B" w:rsidP="00241EA4">
      <w:pPr>
        <w:ind w:left="101"/>
        <w:rPr>
          <w:rFonts w:asciiTheme="minorHAnsi" w:hAnsiTheme="minorHAnsi" w:cstheme="minorHAnsi"/>
          <w:sz w:val="26"/>
          <w:szCs w:val="26"/>
        </w:rPr>
      </w:pPr>
      <w:r w:rsidRPr="009E65D4">
        <w:rPr>
          <w:rFonts w:asciiTheme="minorHAnsi" w:hAnsiTheme="minorHAnsi" w:cstheme="minorHAnsi"/>
          <w:w w:val="99"/>
          <w:sz w:val="26"/>
          <w:szCs w:val="26"/>
        </w:rPr>
        <w:t>CWRU Coding Boot Camp</w:t>
      </w:r>
      <w:r w:rsidR="0052748F" w:rsidRPr="0020530E">
        <w:rPr>
          <w:rFonts w:asciiTheme="minorHAnsi" w:hAnsiTheme="minorHAnsi" w:cstheme="minorHAnsi"/>
          <w:b/>
          <w:w w:val="99"/>
          <w:sz w:val="26"/>
          <w:szCs w:val="26"/>
        </w:rPr>
        <w:t xml:space="preserve"> -</w:t>
      </w:r>
      <w:r w:rsidR="008B561E" w:rsidRPr="0020530E">
        <w:rPr>
          <w:rFonts w:asciiTheme="minorHAnsi" w:hAnsiTheme="minorHAnsi" w:cstheme="minorHAnsi"/>
          <w:b/>
          <w:w w:val="99"/>
          <w:sz w:val="26"/>
          <w:szCs w:val="26"/>
        </w:rPr>
        <w:t xml:space="preserve"> </w:t>
      </w:r>
      <w:r w:rsidR="008B561E" w:rsidRPr="0020530E">
        <w:rPr>
          <w:rFonts w:asciiTheme="minorHAnsi" w:hAnsiTheme="minorHAnsi" w:cstheme="minorHAnsi"/>
          <w:w w:val="99"/>
          <w:sz w:val="26"/>
          <w:szCs w:val="26"/>
        </w:rPr>
        <w:t>Cleveland, OH</w:t>
      </w:r>
      <w:r w:rsidR="008B561E">
        <w:rPr>
          <w:rFonts w:asciiTheme="minorHAnsi" w:hAnsiTheme="minorHAnsi" w:cstheme="minorHAnsi"/>
          <w:color w:val="000033"/>
        </w:rPr>
        <w:t xml:space="preserve">  </w:t>
      </w:r>
      <w:r w:rsidR="008B561E" w:rsidRPr="0020530E">
        <w:rPr>
          <w:rFonts w:asciiTheme="minorHAnsi" w:hAnsiTheme="minorHAnsi" w:cstheme="minorHAnsi"/>
          <w:color w:val="000000"/>
          <w:w w:val="99"/>
          <w:position w:val="3"/>
        </w:rPr>
        <w:t xml:space="preserve">    </w:t>
      </w:r>
      <w:r w:rsidR="0020530E">
        <w:rPr>
          <w:rFonts w:asciiTheme="minorHAnsi" w:hAnsiTheme="minorHAnsi" w:cstheme="minorHAnsi"/>
          <w:color w:val="000000"/>
          <w:w w:val="99"/>
          <w:position w:val="3"/>
        </w:rPr>
        <w:t xml:space="preserve">             </w:t>
      </w:r>
      <w:r w:rsidR="009E4EC4">
        <w:rPr>
          <w:rFonts w:asciiTheme="minorHAnsi" w:hAnsiTheme="minorHAnsi" w:cstheme="minorHAnsi"/>
          <w:color w:val="000000"/>
          <w:w w:val="99"/>
          <w:position w:val="3"/>
        </w:rPr>
        <w:t xml:space="preserve"> </w:t>
      </w:r>
      <w:r w:rsidR="00637D71">
        <w:rPr>
          <w:rFonts w:asciiTheme="minorHAnsi" w:hAnsiTheme="minorHAnsi" w:cstheme="minorHAnsi"/>
          <w:color w:val="000000"/>
          <w:w w:val="99"/>
          <w:position w:val="3"/>
        </w:rPr>
        <w:t>January</w:t>
      </w:r>
      <w:r w:rsidR="0001229F">
        <w:rPr>
          <w:rFonts w:asciiTheme="minorHAnsi" w:hAnsiTheme="minorHAnsi" w:cstheme="minorHAnsi"/>
          <w:color w:val="000000"/>
          <w:w w:val="99"/>
          <w:position w:val="3"/>
        </w:rPr>
        <w:t xml:space="preserve"> 2018</w:t>
      </w:r>
      <w:r w:rsidR="001D2F06" w:rsidRPr="00F949DE">
        <w:rPr>
          <w:rFonts w:asciiTheme="minorHAnsi" w:hAnsiTheme="minorHAnsi" w:cstheme="minorHAnsi"/>
          <w:color w:val="000000"/>
          <w:position w:val="3"/>
        </w:rPr>
        <w:t xml:space="preserve"> </w:t>
      </w:r>
      <w:r w:rsidR="00637D71">
        <w:rPr>
          <w:rFonts w:asciiTheme="minorHAnsi" w:hAnsiTheme="minorHAnsi" w:cstheme="minorHAnsi"/>
          <w:color w:val="000000"/>
          <w:w w:val="99"/>
          <w:position w:val="3"/>
        </w:rPr>
        <w:t>–</w:t>
      </w:r>
      <w:r w:rsidR="001D2F06" w:rsidRPr="00F949DE">
        <w:rPr>
          <w:rFonts w:asciiTheme="minorHAnsi" w:hAnsiTheme="minorHAnsi" w:cstheme="minorHAnsi"/>
          <w:color w:val="000000"/>
          <w:position w:val="3"/>
        </w:rPr>
        <w:t xml:space="preserve"> </w:t>
      </w:r>
      <w:r w:rsidR="00637D71">
        <w:rPr>
          <w:rFonts w:asciiTheme="minorHAnsi" w:hAnsiTheme="minorHAnsi" w:cstheme="minorHAnsi"/>
          <w:color w:val="000000"/>
          <w:w w:val="99"/>
          <w:position w:val="3"/>
        </w:rPr>
        <w:t>July 2018</w:t>
      </w:r>
    </w:p>
    <w:p w:rsidR="001B6ECC" w:rsidRDefault="00FE426B" w:rsidP="001B6ECC">
      <w:pPr>
        <w:pStyle w:val="ListParagraph"/>
        <w:numPr>
          <w:ilvl w:val="0"/>
          <w:numId w:val="7"/>
        </w:numPr>
        <w:spacing w:before="38" w:line="276" w:lineRule="auto"/>
        <w:ind w:right="-29"/>
        <w:rPr>
          <w:rFonts w:asciiTheme="minorHAnsi" w:eastAsia="Ubuntu" w:hAnsiTheme="minorHAnsi" w:cstheme="minorHAnsi"/>
          <w:sz w:val="17"/>
          <w:szCs w:val="17"/>
        </w:rPr>
      </w:pPr>
      <w:r w:rsidRPr="006C0437">
        <w:rPr>
          <w:rFonts w:asciiTheme="minorHAnsi" w:eastAsia="Ubuntu" w:hAnsiTheme="minorHAnsi" w:cstheme="minorHAnsi"/>
          <w:w w:val="101"/>
          <w:sz w:val="17"/>
          <w:szCs w:val="17"/>
        </w:rPr>
        <w:t>A 6</w:t>
      </w:r>
      <w:r w:rsidR="00C45B05">
        <w:rPr>
          <w:rFonts w:asciiTheme="minorHAnsi" w:eastAsia="Ubuntu" w:hAnsiTheme="minorHAnsi" w:cstheme="minorHAnsi"/>
          <w:w w:val="101"/>
          <w:sz w:val="17"/>
          <w:szCs w:val="17"/>
        </w:rPr>
        <w:t>-</w:t>
      </w:r>
      <w:r w:rsidRPr="006C0437">
        <w:rPr>
          <w:rFonts w:asciiTheme="minorHAnsi" w:eastAsia="Ubuntu" w:hAnsiTheme="minorHAnsi" w:cstheme="minorHAnsi"/>
          <w:w w:val="101"/>
          <w:sz w:val="17"/>
          <w:szCs w:val="17"/>
        </w:rPr>
        <w:t>month a</w:t>
      </w:r>
      <w:r w:rsidR="001D2F06" w:rsidRPr="006C0437">
        <w:rPr>
          <w:rFonts w:asciiTheme="minorHAnsi" w:eastAsia="Ubuntu" w:hAnsiTheme="minorHAnsi" w:cstheme="minorHAnsi"/>
          <w:w w:val="101"/>
          <w:sz w:val="17"/>
          <w:szCs w:val="17"/>
        </w:rPr>
        <w:t>ccelerated</w:t>
      </w:r>
      <w:r w:rsidR="006408EA">
        <w:rPr>
          <w:rFonts w:asciiTheme="minorHAnsi" w:eastAsia="Ubuntu" w:hAnsiTheme="minorHAnsi" w:cstheme="minorHAnsi"/>
          <w:w w:val="101"/>
          <w:sz w:val="17"/>
          <w:szCs w:val="17"/>
        </w:rPr>
        <w:t xml:space="preserve"> </w:t>
      </w:r>
      <w:r w:rsidR="00DD27A4">
        <w:rPr>
          <w:rFonts w:asciiTheme="minorHAnsi" w:eastAsia="Ubuntu" w:hAnsiTheme="minorHAnsi" w:cstheme="minorHAnsi"/>
          <w:w w:val="101"/>
          <w:sz w:val="17"/>
          <w:szCs w:val="17"/>
        </w:rPr>
        <w:t>S</w:t>
      </w:r>
      <w:r w:rsidR="008915CB">
        <w:rPr>
          <w:rFonts w:asciiTheme="minorHAnsi" w:eastAsia="Ubuntu" w:hAnsiTheme="minorHAnsi" w:cstheme="minorHAnsi"/>
          <w:w w:val="101"/>
          <w:sz w:val="17"/>
          <w:szCs w:val="17"/>
        </w:rPr>
        <w:t>oftware</w:t>
      </w:r>
      <w:r w:rsidR="00DD27A4">
        <w:rPr>
          <w:rFonts w:asciiTheme="minorHAnsi" w:eastAsia="Ubuntu" w:hAnsiTheme="minorHAnsi" w:cstheme="minorHAnsi"/>
          <w:w w:val="101"/>
          <w:sz w:val="17"/>
          <w:szCs w:val="17"/>
        </w:rPr>
        <w:t xml:space="preserve"> D</w:t>
      </w:r>
      <w:r w:rsidR="002A217F" w:rsidRPr="006C0437">
        <w:rPr>
          <w:rFonts w:asciiTheme="minorHAnsi" w:eastAsia="Ubuntu" w:hAnsiTheme="minorHAnsi" w:cstheme="minorHAnsi"/>
          <w:w w:val="101"/>
          <w:sz w:val="17"/>
          <w:szCs w:val="17"/>
        </w:rPr>
        <w:t>evelopment</w:t>
      </w:r>
      <w:r w:rsidR="001D2F06" w:rsidRPr="006C0437">
        <w:rPr>
          <w:rFonts w:asciiTheme="minorHAnsi" w:eastAsia="Ubuntu" w:hAnsiTheme="minorHAnsi" w:cstheme="minorHAnsi"/>
          <w:sz w:val="17"/>
          <w:szCs w:val="17"/>
        </w:rPr>
        <w:t xml:space="preserve"> </w:t>
      </w:r>
      <w:r w:rsidR="001D2F06" w:rsidRPr="006C0437">
        <w:rPr>
          <w:rFonts w:asciiTheme="minorHAnsi" w:eastAsia="Ubuntu" w:hAnsiTheme="minorHAnsi" w:cstheme="minorHAnsi"/>
          <w:w w:val="101"/>
          <w:sz w:val="17"/>
          <w:szCs w:val="17"/>
        </w:rPr>
        <w:t>program</w:t>
      </w:r>
      <w:r w:rsidR="005F3EB7">
        <w:rPr>
          <w:rFonts w:asciiTheme="minorHAnsi" w:eastAsia="Ubuntu" w:hAnsiTheme="minorHAnsi" w:cstheme="minorHAnsi"/>
          <w:w w:val="101"/>
          <w:sz w:val="17"/>
          <w:szCs w:val="17"/>
        </w:rPr>
        <w:t xml:space="preserve"> focused on </w:t>
      </w:r>
      <w:r w:rsidR="006244F5">
        <w:rPr>
          <w:rFonts w:asciiTheme="minorHAnsi" w:eastAsia="Ubuntu" w:hAnsiTheme="minorHAnsi" w:cstheme="minorHAnsi"/>
          <w:w w:val="101"/>
          <w:sz w:val="17"/>
          <w:szCs w:val="17"/>
        </w:rPr>
        <w:t>Browser</w:t>
      </w:r>
      <w:r w:rsidR="00195FC8">
        <w:rPr>
          <w:rFonts w:asciiTheme="minorHAnsi" w:eastAsia="Ubuntu" w:hAnsiTheme="minorHAnsi" w:cstheme="minorHAnsi"/>
          <w:w w:val="101"/>
          <w:sz w:val="17"/>
          <w:szCs w:val="17"/>
        </w:rPr>
        <w:t>/Web</w:t>
      </w:r>
      <w:r w:rsidR="006244F5">
        <w:rPr>
          <w:rFonts w:asciiTheme="minorHAnsi" w:eastAsia="Ubuntu" w:hAnsiTheme="minorHAnsi" w:cstheme="minorHAnsi"/>
          <w:w w:val="101"/>
          <w:sz w:val="17"/>
          <w:szCs w:val="17"/>
        </w:rPr>
        <w:t xml:space="preserve"> Based and Server</w:t>
      </w:r>
      <w:r w:rsidR="005F3EB7">
        <w:rPr>
          <w:rFonts w:asciiTheme="minorHAnsi" w:eastAsia="Ubuntu" w:hAnsiTheme="minorHAnsi" w:cstheme="minorHAnsi"/>
          <w:w w:val="101"/>
          <w:sz w:val="17"/>
          <w:szCs w:val="17"/>
        </w:rPr>
        <w:t xml:space="preserve"> </w:t>
      </w:r>
      <w:r w:rsidR="006244F5">
        <w:rPr>
          <w:rFonts w:asciiTheme="minorHAnsi" w:eastAsia="Ubuntu" w:hAnsiTheme="minorHAnsi" w:cstheme="minorHAnsi"/>
          <w:w w:val="101"/>
          <w:sz w:val="17"/>
          <w:szCs w:val="17"/>
        </w:rPr>
        <w:t xml:space="preserve">Side Development, as well as </w:t>
      </w:r>
      <w:r w:rsidR="005F3EB7">
        <w:rPr>
          <w:rFonts w:asciiTheme="minorHAnsi" w:eastAsia="Ubuntu" w:hAnsiTheme="minorHAnsi" w:cstheme="minorHAnsi"/>
          <w:w w:val="101"/>
          <w:sz w:val="17"/>
          <w:szCs w:val="17"/>
        </w:rPr>
        <w:t>Computer Science theory</w:t>
      </w:r>
      <w:r w:rsidR="001D2F06" w:rsidRPr="006C0437">
        <w:rPr>
          <w:rFonts w:asciiTheme="minorHAnsi" w:eastAsia="Ubuntu" w:hAnsiTheme="minorHAnsi" w:cstheme="minorHAnsi"/>
          <w:w w:val="101"/>
          <w:sz w:val="17"/>
          <w:szCs w:val="17"/>
        </w:rPr>
        <w:t>.</w:t>
      </w:r>
      <w:r w:rsidR="001D2F06" w:rsidRPr="006C0437">
        <w:rPr>
          <w:rFonts w:asciiTheme="minorHAnsi" w:eastAsia="Ubuntu" w:hAnsiTheme="minorHAnsi" w:cstheme="minorHAnsi"/>
          <w:sz w:val="17"/>
          <w:szCs w:val="17"/>
        </w:rPr>
        <w:t xml:space="preserve"> </w:t>
      </w:r>
      <w:r w:rsidR="001D2F06" w:rsidRPr="006C0437">
        <w:rPr>
          <w:rFonts w:asciiTheme="minorHAnsi" w:eastAsia="Ubuntu" w:hAnsiTheme="minorHAnsi" w:cstheme="minorHAnsi"/>
          <w:w w:val="101"/>
          <w:sz w:val="17"/>
          <w:szCs w:val="17"/>
        </w:rPr>
        <w:t>Built</w:t>
      </w:r>
      <w:r w:rsidR="001D2F06" w:rsidRPr="006C0437">
        <w:rPr>
          <w:rFonts w:asciiTheme="minorHAnsi" w:eastAsia="Ubuntu" w:hAnsiTheme="minorHAnsi" w:cstheme="minorHAnsi"/>
          <w:sz w:val="17"/>
          <w:szCs w:val="17"/>
        </w:rPr>
        <w:t xml:space="preserve"> </w:t>
      </w:r>
      <w:r w:rsidR="002A217F" w:rsidRPr="006C0437">
        <w:rPr>
          <w:rFonts w:asciiTheme="minorHAnsi" w:eastAsia="Ubuntu" w:hAnsiTheme="minorHAnsi" w:cstheme="minorHAnsi"/>
          <w:w w:val="101"/>
          <w:sz w:val="17"/>
          <w:szCs w:val="17"/>
        </w:rPr>
        <w:t>full stack</w:t>
      </w:r>
      <w:r w:rsidR="001D2F06" w:rsidRPr="006C0437">
        <w:rPr>
          <w:rFonts w:asciiTheme="minorHAnsi" w:eastAsia="Ubuntu" w:hAnsiTheme="minorHAnsi" w:cstheme="minorHAnsi"/>
          <w:sz w:val="17"/>
          <w:szCs w:val="17"/>
        </w:rPr>
        <w:t xml:space="preserve"> </w:t>
      </w:r>
      <w:r w:rsidR="001D2F06" w:rsidRPr="006C0437">
        <w:rPr>
          <w:rFonts w:asciiTheme="minorHAnsi" w:eastAsia="Ubuntu" w:hAnsiTheme="minorHAnsi" w:cstheme="minorHAnsi"/>
          <w:w w:val="101"/>
          <w:sz w:val="17"/>
          <w:szCs w:val="17"/>
        </w:rPr>
        <w:t>web</w:t>
      </w:r>
      <w:r w:rsidR="002A217F" w:rsidRPr="006C0437">
        <w:rPr>
          <w:rFonts w:asciiTheme="minorHAnsi" w:eastAsia="Ubuntu" w:hAnsiTheme="minorHAnsi" w:cstheme="minorHAnsi"/>
          <w:w w:val="101"/>
          <w:sz w:val="17"/>
          <w:szCs w:val="17"/>
        </w:rPr>
        <w:t xml:space="preserve"> </w:t>
      </w:r>
      <w:r w:rsidR="001D2F06" w:rsidRPr="006C0437">
        <w:rPr>
          <w:rFonts w:asciiTheme="minorHAnsi" w:eastAsia="Ubuntu" w:hAnsiTheme="minorHAnsi" w:cstheme="minorHAnsi"/>
          <w:w w:val="101"/>
          <w:sz w:val="17"/>
          <w:szCs w:val="17"/>
        </w:rPr>
        <w:t>applications</w:t>
      </w:r>
      <w:r w:rsidR="001D2F06" w:rsidRPr="006C0437">
        <w:rPr>
          <w:rFonts w:asciiTheme="minorHAnsi" w:eastAsia="Ubuntu" w:hAnsiTheme="minorHAnsi" w:cstheme="minorHAnsi"/>
          <w:sz w:val="17"/>
          <w:szCs w:val="17"/>
        </w:rPr>
        <w:t xml:space="preserve"> </w:t>
      </w:r>
      <w:r w:rsidR="002A217F" w:rsidRPr="006C0437">
        <w:rPr>
          <w:rFonts w:asciiTheme="minorHAnsi" w:eastAsia="Ubuntu" w:hAnsiTheme="minorHAnsi" w:cstheme="minorHAnsi"/>
          <w:w w:val="101"/>
          <w:sz w:val="17"/>
          <w:szCs w:val="17"/>
        </w:rPr>
        <w:t xml:space="preserve">using </w:t>
      </w:r>
      <w:r w:rsidR="001D2F06" w:rsidRPr="006C0437">
        <w:rPr>
          <w:rFonts w:asciiTheme="minorHAnsi" w:eastAsia="Ubuntu" w:hAnsiTheme="minorHAnsi" w:cstheme="minorHAnsi"/>
          <w:w w:val="101"/>
          <w:sz w:val="17"/>
          <w:szCs w:val="17"/>
        </w:rPr>
        <w:t>modern</w:t>
      </w:r>
      <w:r w:rsidR="001D2F06" w:rsidRPr="006C0437">
        <w:rPr>
          <w:rFonts w:asciiTheme="minorHAnsi" w:eastAsia="Ubuntu" w:hAnsiTheme="minorHAnsi" w:cstheme="minorHAnsi"/>
          <w:sz w:val="17"/>
          <w:szCs w:val="17"/>
        </w:rPr>
        <w:t xml:space="preserve"> </w:t>
      </w:r>
      <w:r w:rsidR="001D2F06" w:rsidRPr="006C0437">
        <w:rPr>
          <w:rFonts w:asciiTheme="minorHAnsi" w:eastAsia="Ubuntu" w:hAnsiTheme="minorHAnsi" w:cstheme="minorHAnsi"/>
          <w:w w:val="101"/>
          <w:sz w:val="17"/>
          <w:szCs w:val="17"/>
        </w:rPr>
        <w:t>technology</w:t>
      </w:r>
      <w:r w:rsidR="001D2F06" w:rsidRPr="006C0437">
        <w:rPr>
          <w:rFonts w:asciiTheme="minorHAnsi" w:eastAsia="Ubuntu" w:hAnsiTheme="minorHAnsi" w:cstheme="minorHAnsi"/>
          <w:sz w:val="17"/>
          <w:szCs w:val="17"/>
        </w:rPr>
        <w:t xml:space="preserve"> </w:t>
      </w:r>
      <w:r w:rsidR="001D2F06" w:rsidRPr="006C0437">
        <w:rPr>
          <w:rFonts w:asciiTheme="minorHAnsi" w:eastAsia="Ubuntu" w:hAnsiTheme="minorHAnsi" w:cstheme="minorHAnsi"/>
          <w:w w:val="101"/>
          <w:sz w:val="17"/>
          <w:szCs w:val="17"/>
        </w:rPr>
        <w:t>stacks</w:t>
      </w:r>
      <w:r w:rsidR="001D2F06" w:rsidRPr="006C0437">
        <w:rPr>
          <w:rFonts w:asciiTheme="minorHAnsi" w:eastAsia="Ubuntu" w:hAnsiTheme="minorHAnsi" w:cstheme="minorHAnsi"/>
          <w:sz w:val="17"/>
          <w:szCs w:val="17"/>
        </w:rPr>
        <w:t xml:space="preserve"> </w:t>
      </w:r>
      <w:r w:rsidR="004B6C63">
        <w:rPr>
          <w:rFonts w:asciiTheme="minorHAnsi" w:eastAsia="Ubuntu" w:hAnsiTheme="minorHAnsi" w:cstheme="minorHAnsi"/>
          <w:w w:val="101"/>
          <w:sz w:val="17"/>
          <w:szCs w:val="17"/>
        </w:rPr>
        <w:t xml:space="preserve">such as </w:t>
      </w:r>
      <w:r w:rsidR="002A217F" w:rsidRPr="006C0437">
        <w:rPr>
          <w:rFonts w:asciiTheme="minorHAnsi" w:eastAsia="Ubuntu" w:hAnsiTheme="minorHAnsi" w:cstheme="minorHAnsi"/>
          <w:w w:val="101"/>
          <w:sz w:val="17"/>
          <w:szCs w:val="17"/>
        </w:rPr>
        <w:t>ReactJS</w:t>
      </w:r>
      <w:r w:rsidR="001D2F06" w:rsidRPr="006C0437">
        <w:rPr>
          <w:rFonts w:asciiTheme="minorHAnsi" w:eastAsia="Ubuntu" w:hAnsiTheme="minorHAnsi" w:cstheme="minorHAnsi"/>
          <w:w w:val="101"/>
          <w:sz w:val="17"/>
          <w:szCs w:val="17"/>
        </w:rPr>
        <w:t>,</w:t>
      </w:r>
      <w:r w:rsidR="001D2F06" w:rsidRPr="006C0437">
        <w:rPr>
          <w:rFonts w:asciiTheme="minorHAnsi" w:eastAsia="Ubuntu" w:hAnsiTheme="minorHAnsi" w:cstheme="minorHAnsi"/>
          <w:sz w:val="17"/>
          <w:szCs w:val="17"/>
        </w:rPr>
        <w:t xml:space="preserve"> </w:t>
      </w:r>
      <w:r w:rsidR="007763BC">
        <w:rPr>
          <w:rFonts w:asciiTheme="minorHAnsi" w:eastAsia="Ubuntu" w:hAnsiTheme="minorHAnsi" w:cstheme="minorHAnsi"/>
          <w:sz w:val="17"/>
          <w:szCs w:val="17"/>
        </w:rPr>
        <w:t xml:space="preserve">ExpressJS, </w:t>
      </w:r>
      <w:r w:rsidR="001D2F06" w:rsidRPr="006C0437">
        <w:rPr>
          <w:rFonts w:asciiTheme="minorHAnsi" w:eastAsia="Ubuntu" w:hAnsiTheme="minorHAnsi" w:cstheme="minorHAnsi"/>
          <w:w w:val="101"/>
          <w:sz w:val="17"/>
          <w:szCs w:val="17"/>
        </w:rPr>
        <w:t>JavaScript,</w:t>
      </w:r>
      <w:r w:rsidR="001D2F06" w:rsidRPr="006C0437">
        <w:rPr>
          <w:rFonts w:asciiTheme="minorHAnsi" w:eastAsia="Ubuntu" w:hAnsiTheme="minorHAnsi" w:cstheme="minorHAnsi"/>
          <w:sz w:val="17"/>
          <w:szCs w:val="17"/>
        </w:rPr>
        <w:t xml:space="preserve"> </w:t>
      </w:r>
      <w:r w:rsidR="001D2F06" w:rsidRPr="006C0437">
        <w:rPr>
          <w:rFonts w:asciiTheme="minorHAnsi" w:eastAsia="Ubuntu" w:hAnsiTheme="minorHAnsi" w:cstheme="minorHAnsi"/>
          <w:w w:val="101"/>
          <w:sz w:val="17"/>
          <w:szCs w:val="17"/>
        </w:rPr>
        <w:t>Node</w:t>
      </w:r>
      <w:r w:rsidR="00390BEB">
        <w:rPr>
          <w:rFonts w:asciiTheme="minorHAnsi" w:eastAsia="Ubuntu" w:hAnsiTheme="minorHAnsi" w:cstheme="minorHAnsi"/>
          <w:w w:val="101"/>
          <w:sz w:val="17"/>
          <w:szCs w:val="17"/>
        </w:rPr>
        <w:t>.js</w:t>
      </w:r>
      <w:r w:rsidR="001D2F06" w:rsidRPr="006C0437">
        <w:rPr>
          <w:rFonts w:asciiTheme="minorHAnsi" w:eastAsia="Ubuntu" w:hAnsiTheme="minorHAnsi" w:cstheme="minorHAnsi"/>
          <w:w w:val="101"/>
          <w:sz w:val="17"/>
          <w:szCs w:val="17"/>
        </w:rPr>
        <w:t>,</w:t>
      </w:r>
      <w:r w:rsidR="001D2F06" w:rsidRPr="006C0437">
        <w:rPr>
          <w:rFonts w:asciiTheme="minorHAnsi" w:eastAsia="Ubuntu" w:hAnsiTheme="minorHAnsi" w:cstheme="minorHAnsi"/>
          <w:sz w:val="17"/>
          <w:szCs w:val="17"/>
        </w:rPr>
        <w:t xml:space="preserve"> </w:t>
      </w:r>
      <w:r w:rsidR="001D2F06" w:rsidRPr="006C0437">
        <w:rPr>
          <w:rFonts w:asciiTheme="minorHAnsi" w:eastAsia="Ubuntu" w:hAnsiTheme="minorHAnsi" w:cstheme="minorHAnsi"/>
          <w:w w:val="101"/>
          <w:sz w:val="17"/>
          <w:szCs w:val="17"/>
        </w:rPr>
        <w:t>NoSQL,</w:t>
      </w:r>
      <w:r w:rsidR="001D2F06" w:rsidRPr="006C0437">
        <w:rPr>
          <w:rFonts w:asciiTheme="minorHAnsi" w:eastAsia="Ubuntu" w:hAnsiTheme="minorHAnsi" w:cstheme="minorHAnsi"/>
          <w:sz w:val="17"/>
          <w:szCs w:val="17"/>
        </w:rPr>
        <w:t xml:space="preserve"> </w:t>
      </w:r>
      <w:r w:rsidR="004B6C63">
        <w:rPr>
          <w:rFonts w:asciiTheme="minorHAnsi" w:eastAsia="Ubuntu" w:hAnsiTheme="minorHAnsi" w:cstheme="minorHAnsi"/>
          <w:sz w:val="17"/>
          <w:szCs w:val="17"/>
        </w:rPr>
        <w:t xml:space="preserve">and </w:t>
      </w:r>
      <w:r w:rsidR="006557F7">
        <w:rPr>
          <w:rFonts w:asciiTheme="minorHAnsi" w:eastAsia="Ubuntu" w:hAnsiTheme="minorHAnsi" w:cstheme="minorHAnsi"/>
          <w:sz w:val="17"/>
          <w:szCs w:val="17"/>
        </w:rPr>
        <w:t>MongoDB</w:t>
      </w:r>
      <w:r w:rsidR="001D2F06" w:rsidRPr="006C0437">
        <w:rPr>
          <w:rFonts w:asciiTheme="minorHAnsi" w:eastAsia="Ubuntu" w:hAnsiTheme="minorHAnsi" w:cstheme="minorHAnsi"/>
          <w:w w:val="101"/>
          <w:sz w:val="17"/>
          <w:szCs w:val="17"/>
        </w:rPr>
        <w:t>.</w:t>
      </w:r>
      <w:r w:rsidR="001D2F06" w:rsidRPr="006C0437">
        <w:rPr>
          <w:rFonts w:asciiTheme="minorHAnsi" w:eastAsia="Ubuntu" w:hAnsiTheme="minorHAnsi" w:cstheme="minorHAnsi"/>
          <w:sz w:val="17"/>
          <w:szCs w:val="17"/>
        </w:rPr>
        <w:t xml:space="preserve"> </w:t>
      </w:r>
    </w:p>
    <w:p w:rsidR="00355C34" w:rsidRPr="00355C34" w:rsidRDefault="00355C34" w:rsidP="00355C34">
      <w:pPr>
        <w:pStyle w:val="ListParagraph"/>
        <w:spacing w:before="38" w:line="276" w:lineRule="auto"/>
        <w:ind w:right="-29"/>
        <w:rPr>
          <w:rFonts w:asciiTheme="minorHAnsi" w:eastAsia="Ubuntu" w:hAnsiTheme="minorHAnsi" w:cstheme="minorHAnsi"/>
          <w:sz w:val="17"/>
          <w:szCs w:val="17"/>
        </w:rPr>
      </w:pPr>
    </w:p>
    <w:p w:rsidR="00A51B2B" w:rsidRPr="00CB0D69" w:rsidRDefault="007E5427" w:rsidP="000E66E5">
      <w:pPr>
        <w:spacing w:before="22" w:line="280" w:lineRule="exact"/>
        <w:ind w:left="101"/>
        <w:rPr>
          <w:rFonts w:asciiTheme="minorHAnsi" w:hAnsiTheme="minorHAnsi" w:cstheme="minorHAnsi"/>
          <w:sz w:val="26"/>
          <w:szCs w:val="26"/>
        </w:rPr>
      </w:pPr>
      <w:r w:rsidRPr="009E65D4">
        <w:rPr>
          <w:rFonts w:asciiTheme="minorHAnsi" w:hAnsiTheme="minorHAnsi" w:cstheme="minorHAnsi"/>
          <w:w w:val="99"/>
          <w:sz w:val="26"/>
          <w:szCs w:val="26"/>
        </w:rPr>
        <w:t>Direct Recruiters Inc</w:t>
      </w:r>
      <w:r w:rsidR="009672F4" w:rsidRPr="009E65D4">
        <w:rPr>
          <w:rFonts w:asciiTheme="minorHAnsi" w:hAnsiTheme="minorHAnsi" w:cstheme="minorHAnsi"/>
          <w:w w:val="99"/>
          <w:sz w:val="26"/>
          <w:szCs w:val="26"/>
        </w:rPr>
        <w:t>.</w:t>
      </w:r>
      <w:r w:rsidR="009672F4">
        <w:rPr>
          <w:rFonts w:asciiTheme="minorHAnsi" w:hAnsiTheme="minorHAnsi" w:cstheme="minorHAnsi"/>
          <w:w w:val="99"/>
          <w:sz w:val="26"/>
          <w:szCs w:val="26"/>
        </w:rPr>
        <w:t xml:space="preserve"> - </w:t>
      </w:r>
      <w:r w:rsidR="009A2BF5" w:rsidRPr="009A2BF5">
        <w:rPr>
          <w:rFonts w:asciiTheme="minorHAnsi" w:hAnsiTheme="minorHAnsi" w:cstheme="minorHAnsi"/>
          <w:w w:val="99"/>
          <w:sz w:val="26"/>
          <w:szCs w:val="26"/>
        </w:rPr>
        <w:t>Solon, O</w:t>
      </w:r>
      <w:r w:rsidR="009A2BF5">
        <w:rPr>
          <w:rFonts w:asciiTheme="minorHAnsi" w:hAnsiTheme="minorHAnsi" w:cstheme="minorHAnsi"/>
          <w:w w:val="99"/>
          <w:sz w:val="26"/>
          <w:szCs w:val="26"/>
        </w:rPr>
        <w:t>H</w:t>
      </w:r>
    </w:p>
    <w:p w:rsidR="00A51B2B" w:rsidRPr="000269F4" w:rsidRDefault="00E03D22" w:rsidP="00AE7A07">
      <w:pPr>
        <w:spacing w:line="200" w:lineRule="exact"/>
        <w:ind w:left="101"/>
        <w:rPr>
          <w:rFonts w:asciiTheme="minorHAnsi" w:hAnsiTheme="minorHAnsi" w:cstheme="minorHAnsi"/>
        </w:rPr>
      </w:pPr>
      <w:r w:rsidRPr="00E70999">
        <w:rPr>
          <w:rFonts w:asciiTheme="minorHAnsi" w:hAnsiTheme="minorHAnsi" w:cstheme="minorHAnsi"/>
          <w:b/>
          <w:color w:val="000033"/>
        </w:rPr>
        <w:t>Lead Technical Recruiter</w:t>
      </w:r>
      <w:r w:rsidR="001D2F06" w:rsidRPr="00E70999">
        <w:rPr>
          <w:rFonts w:asciiTheme="minorHAnsi" w:hAnsiTheme="minorHAnsi" w:cstheme="minorHAnsi"/>
          <w:b/>
          <w:color w:val="000033"/>
        </w:rPr>
        <w:t xml:space="preserve">                                                                               </w:t>
      </w:r>
      <w:r w:rsidR="000269F4" w:rsidRPr="000269F4">
        <w:rPr>
          <w:rFonts w:asciiTheme="minorHAnsi" w:hAnsiTheme="minorHAnsi" w:cstheme="minorHAnsi"/>
          <w:b/>
          <w:color w:val="000033"/>
        </w:rPr>
        <w:tab/>
        <w:t xml:space="preserve">  </w:t>
      </w:r>
      <w:r w:rsidR="00C73811">
        <w:rPr>
          <w:rFonts w:asciiTheme="minorHAnsi" w:hAnsiTheme="minorHAnsi" w:cstheme="minorHAnsi"/>
          <w:color w:val="000000"/>
          <w:w w:val="99"/>
          <w:position w:val="1"/>
        </w:rPr>
        <w:t>July 2015</w:t>
      </w:r>
      <w:r w:rsidR="000269F4" w:rsidRPr="000269F4">
        <w:rPr>
          <w:rFonts w:asciiTheme="minorHAnsi" w:hAnsiTheme="minorHAnsi" w:cstheme="minorHAnsi"/>
          <w:color w:val="000000"/>
          <w:w w:val="99"/>
          <w:position w:val="1"/>
        </w:rPr>
        <w:t xml:space="preserve"> - Present</w:t>
      </w:r>
    </w:p>
    <w:p w:rsidR="00492150" w:rsidRDefault="000269F4" w:rsidP="00412785">
      <w:pPr>
        <w:pStyle w:val="ListParagraph"/>
        <w:numPr>
          <w:ilvl w:val="0"/>
          <w:numId w:val="2"/>
        </w:numPr>
        <w:spacing w:before="1" w:line="276" w:lineRule="auto"/>
        <w:rPr>
          <w:rFonts w:asciiTheme="minorHAnsi" w:hAnsiTheme="minorHAnsi" w:cstheme="minorHAnsi"/>
          <w:noProof/>
          <w:sz w:val="17"/>
          <w:szCs w:val="17"/>
        </w:rPr>
      </w:pPr>
      <w:r w:rsidRPr="00492150">
        <w:rPr>
          <w:rFonts w:asciiTheme="minorHAnsi" w:hAnsiTheme="minorHAnsi" w:cstheme="minorHAnsi"/>
          <w:noProof/>
          <w:sz w:val="17"/>
          <w:szCs w:val="17"/>
        </w:rPr>
        <w:t xml:space="preserve">Responsible for </w:t>
      </w:r>
      <w:r w:rsidR="00EF2CF6">
        <w:rPr>
          <w:rFonts w:asciiTheme="minorHAnsi" w:hAnsiTheme="minorHAnsi" w:cstheme="minorHAnsi"/>
          <w:noProof/>
          <w:sz w:val="17"/>
          <w:szCs w:val="17"/>
        </w:rPr>
        <w:t>leading</w:t>
      </w:r>
      <w:r w:rsidR="008A46AF">
        <w:rPr>
          <w:rFonts w:asciiTheme="minorHAnsi" w:hAnsiTheme="minorHAnsi" w:cstheme="minorHAnsi"/>
          <w:noProof/>
          <w:sz w:val="17"/>
          <w:szCs w:val="17"/>
        </w:rPr>
        <w:t xml:space="preserve"> </w:t>
      </w:r>
      <w:r w:rsidRPr="00492150">
        <w:rPr>
          <w:rFonts w:asciiTheme="minorHAnsi" w:hAnsiTheme="minorHAnsi" w:cstheme="minorHAnsi"/>
          <w:noProof/>
          <w:sz w:val="17"/>
          <w:szCs w:val="17"/>
        </w:rPr>
        <w:t>technical (IT) recruitment, client management</w:t>
      </w:r>
      <w:r w:rsidR="00DD5878">
        <w:rPr>
          <w:rFonts w:asciiTheme="minorHAnsi" w:hAnsiTheme="minorHAnsi" w:cstheme="minorHAnsi"/>
          <w:noProof/>
          <w:sz w:val="17"/>
          <w:szCs w:val="17"/>
        </w:rPr>
        <w:t>,</w:t>
      </w:r>
      <w:r w:rsidRPr="00492150">
        <w:rPr>
          <w:rFonts w:asciiTheme="minorHAnsi" w:hAnsiTheme="minorHAnsi" w:cstheme="minorHAnsi"/>
          <w:noProof/>
          <w:sz w:val="17"/>
          <w:szCs w:val="17"/>
        </w:rPr>
        <w:t xml:space="preserve"> and new client development for our division that caters to companies that sell technology solutions into Law Enforcement, Fire/EMS, State &amp; Local Governments, Federal (DoD &amp; Civilian), Education, Transportation/Transit, Ports and Utilities</w:t>
      </w:r>
      <w:r w:rsidR="00492150">
        <w:rPr>
          <w:rFonts w:asciiTheme="minorHAnsi" w:hAnsiTheme="minorHAnsi" w:cstheme="minorHAnsi"/>
          <w:noProof/>
          <w:sz w:val="17"/>
          <w:szCs w:val="17"/>
        </w:rPr>
        <w:t>.</w:t>
      </w:r>
    </w:p>
    <w:p w:rsidR="00492150" w:rsidRDefault="00492150" w:rsidP="00412785">
      <w:pPr>
        <w:pStyle w:val="ListParagraph"/>
        <w:numPr>
          <w:ilvl w:val="0"/>
          <w:numId w:val="2"/>
        </w:numPr>
        <w:spacing w:before="1" w:line="276" w:lineRule="auto"/>
        <w:rPr>
          <w:rFonts w:asciiTheme="minorHAnsi" w:hAnsiTheme="minorHAnsi" w:cstheme="minorHAnsi"/>
          <w:noProof/>
          <w:sz w:val="17"/>
          <w:szCs w:val="17"/>
        </w:rPr>
      </w:pPr>
      <w:r>
        <w:rPr>
          <w:rFonts w:asciiTheme="minorHAnsi" w:hAnsiTheme="minorHAnsi" w:cstheme="minorHAnsi"/>
          <w:noProof/>
          <w:sz w:val="17"/>
          <w:szCs w:val="17"/>
        </w:rPr>
        <w:t>Quickly devel</w:t>
      </w:r>
      <w:r w:rsidR="00DD5878">
        <w:rPr>
          <w:rFonts w:asciiTheme="minorHAnsi" w:hAnsiTheme="minorHAnsi" w:cstheme="minorHAnsi"/>
          <w:noProof/>
          <w:sz w:val="17"/>
          <w:szCs w:val="17"/>
        </w:rPr>
        <w:t xml:space="preserve">op grasp of industry market, </w:t>
      </w:r>
      <w:r>
        <w:rPr>
          <w:rFonts w:asciiTheme="minorHAnsi" w:hAnsiTheme="minorHAnsi" w:cstheme="minorHAnsi"/>
          <w:noProof/>
          <w:sz w:val="17"/>
          <w:szCs w:val="17"/>
        </w:rPr>
        <w:t>technical requirements</w:t>
      </w:r>
      <w:r w:rsidR="00DD5878">
        <w:rPr>
          <w:rFonts w:asciiTheme="minorHAnsi" w:hAnsiTheme="minorHAnsi" w:cstheme="minorHAnsi"/>
          <w:noProof/>
          <w:sz w:val="17"/>
          <w:szCs w:val="17"/>
        </w:rPr>
        <w:t>,</w:t>
      </w:r>
      <w:r>
        <w:rPr>
          <w:rFonts w:asciiTheme="minorHAnsi" w:hAnsiTheme="minorHAnsi" w:cstheme="minorHAnsi"/>
          <w:noProof/>
          <w:sz w:val="17"/>
          <w:szCs w:val="17"/>
        </w:rPr>
        <w:t xml:space="preserve"> and intricacies of clients’ recruiting needs in order to provide qualified candidates</w:t>
      </w:r>
      <w:r w:rsidR="000634FD">
        <w:rPr>
          <w:rFonts w:asciiTheme="minorHAnsi" w:hAnsiTheme="minorHAnsi" w:cstheme="minorHAnsi"/>
          <w:noProof/>
          <w:sz w:val="17"/>
          <w:szCs w:val="17"/>
        </w:rPr>
        <w:t>.</w:t>
      </w:r>
      <w:r>
        <w:rPr>
          <w:rFonts w:asciiTheme="minorHAnsi" w:hAnsiTheme="minorHAnsi" w:cstheme="minorHAnsi"/>
          <w:noProof/>
          <w:sz w:val="17"/>
          <w:szCs w:val="17"/>
        </w:rPr>
        <w:t xml:space="preserve"> </w:t>
      </w:r>
    </w:p>
    <w:p w:rsidR="00492150" w:rsidRDefault="00492150" w:rsidP="00412785">
      <w:pPr>
        <w:pStyle w:val="ListParagraph"/>
        <w:numPr>
          <w:ilvl w:val="0"/>
          <w:numId w:val="2"/>
        </w:numPr>
        <w:spacing w:before="1" w:line="276" w:lineRule="auto"/>
        <w:rPr>
          <w:rFonts w:asciiTheme="minorHAnsi" w:hAnsiTheme="minorHAnsi" w:cstheme="minorHAnsi"/>
          <w:noProof/>
          <w:sz w:val="17"/>
          <w:szCs w:val="17"/>
        </w:rPr>
      </w:pPr>
      <w:r>
        <w:rPr>
          <w:rFonts w:asciiTheme="minorHAnsi" w:hAnsiTheme="minorHAnsi" w:cstheme="minorHAnsi"/>
          <w:noProof/>
          <w:sz w:val="17"/>
          <w:szCs w:val="17"/>
        </w:rPr>
        <w:t>Provide consultative insight to clients and candidates to deterine most effective plan of action</w:t>
      </w:r>
      <w:r w:rsidR="00627D03">
        <w:rPr>
          <w:rFonts w:asciiTheme="minorHAnsi" w:hAnsiTheme="minorHAnsi" w:cstheme="minorHAnsi"/>
          <w:noProof/>
          <w:sz w:val="17"/>
          <w:szCs w:val="17"/>
        </w:rPr>
        <w:t>.</w:t>
      </w:r>
    </w:p>
    <w:p w:rsidR="00A51B2B" w:rsidRPr="00FB715E" w:rsidRDefault="00492150" w:rsidP="00FB715E">
      <w:pPr>
        <w:pStyle w:val="ListParagraph"/>
        <w:numPr>
          <w:ilvl w:val="0"/>
          <w:numId w:val="2"/>
        </w:numPr>
        <w:spacing w:before="1" w:line="276" w:lineRule="auto"/>
        <w:rPr>
          <w:rFonts w:asciiTheme="minorHAnsi" w:hAnsiTheme="minorHAnsi" w:cstheme="minorHAnsi"/>
          <w:noProof/>
          <w:sz w:val="17"/>
          <w:szCs w:val="17"/>
        </w:rPr>
      </w:pPr>
      <w:r>
        <w:rPr>
          <w:rFonts w:asciiTheme="minorHAnsi" w:hAnsiTheme="minorHAnsi" w:cstheme="minorHAnsi"/>
          <w:noProof/>
          <w:sz w:val="17"/>
          <w:szCs w:val="17"/>
        </w:rPr>
        <w:t xml:space="preserve">Successful in delivering 39 placements, including 12 placements in first 10 months, </w:t>
      </w:r>
      <w:r w:rsidR="00707CB6">
        <w:rPr>
          <w:rFonts w:asciiTheme="minorHAnsi" w:hAnsiTheme="minorHAnsi" w:cstheme="minorHAnsi"/>
          <w:noProof/>
          <w:sz w:val="17"/>
          <w:szCs w:val="17"/>
        </w:rPr>
        <w:t xml:space="preserve">totalling $829,000 in billings year to date. </w:t>
      </w:r>
    </w:p>
    <w:p w:rsidR="00A51B2B" w:rsidRPr="00A73EBA" w:rsidRDefault="006E33B4">
      <w:pPr>
        <w:ind w:left="104"/>
        <w:rPr>
          <w:rFonts w:asciiTheme="minorHAnsi" w:hAnsiTheme="minorHAnsi" w:cstheme="minorHAnsi"/>
          <w:color w:val="4F81BD" w:themeColor="accent1"/>
          <w:sz w:val="39"/>
          <w:szCs w:val="39"/>
        </w:rPr>
      </w:pPr>
      <w:r>
        <w:pict>
          <v:group id="_x0000_s1032" alt="" style="position:absolute;left:0;text-align:left;margin-left:25.2pt;margin-top:24.35pt;width:363.6pt;height:0;z-index:-251657728;mso-position-horizontal-relative:page" coordorigin="504,487" coordsize="7272,0">
            <v:shape id="_x0000_s1033" alt="" style="position:absolute;left:504;top:487;width:7272;height:0" coordorigin="504,487" coordsize="7272,0" path="m504,487r7272,e" filled="f" strokecolor="#4f81bd [3204]" strokeweight=".82pt">
              <v:path arrowok="t"/>
            </v:shape>
            <w10:wrap anchorx="page"/>
          </v:group>
        </w:pict>
      </w:r>
      <w:r w:rsidR="001D2F06" w:rsidRPr="00A73EBA">
        <w:rPr>
          <w:rFonts w:asciiTheme="minorHAnsi" w:hAnsiTheme="minorHAnsi" w:cstheme="minorHAnsi"/>
          <w:color w:val="4F81BD" w:themeColor="accent1"/>
          <w:w w:val="99"/>
          <w:sz w:val="39"/>
          <w:szCs w:val="39"/>
        </w:rPr>
        <w:t>Projects</w:t>
      </w:r>
    </w:p>
    <w:p w:rsidR="00A87C3C" w:rsidRDefault="00A87C3C" w:rsidP="006340B5">
      <w:pPr>
        <w:rPr>
          <w:rFonts w:asciiTheme="minorHAnsi" w:hAnsiTheme="minorHAnsi" w:cstheme="minorHAnsi"/>
          <w:sz w:val="17"/>
          <w:szCs w:val="17"/>
        </w:rPr>
      </w:pPr>
    </w:p>
    <w:p w:rsidR="00A51B2B" w:rsidRPr="00CB0D69" w:rsidRDefault="00415A06" w:rsidP="00B254B9">
      <w:pPr>
        <w:ind w:left="101"/>
        <w:rPr>
          <w:rFonts w:asciiTheme="minorHAnsi" w:hAnsiTheme="minorHAnsi" w:cstheme="minorHAnsi"/>
          <w:sz w:val="26"/>
          <w:szCs w:val="26"/>
        </w:rPr>
      </w:pPr>
      <w:r>
        <w:rPr>
          <w:rFonts w:asciiTheme="minorHAnsi" w:hAnsiTheme="minorHAnsi" w:cstheme="minorHAnsi"/>
          <w:w w:val="99"/>
          <w:sz w:val="26"/>
          <w:szCs w:val="26"/>
        </w:rPr>
        <w:t>E-c</w:t>
      </w:r>
      <w:r w:rsidR="001D2F06" w:rsidRPr="00CB0D69">
        <w:rPr>
          <w:rFonts w:asciiTheme="minorHAnsi" w:hAnsiTheme="minorHAnsi" w:cstheme="minorHAnsi"/>
          <w:w w:val="99"/>
          <w:sz w:val="26"/>
          <w:szCs w:val="26"/>
        </w:rPr>
        <w:t>ommerce</w:t>
      </w:r>
      <w:r w:rsidR="001D2F06" w:rsidRPr="00CB0D69">
        <w:rPr>
          <w:rFonts w:asciiTheme="minorHAnsi" w:hAnsiTheme="minorHAnsi" w:cstheme="minorHAnsi"/>
          <w:sz w:val="26"/>
          <w:szCs w:val="26"/>
        </w:rPr>
        <w:t xml:space="preserve"> </w:t>
      </w:r>
      <w:r w:rsidR="001D2F06" w:rsidRPr="00CB0D69">
        <w:rPr>
          <w:rFonts w:asciiTheme="minorHAnsi" w:hAnsiTheme="minorHAnsi" w:cstheme="minorHAnsi"/>
          <w:w w:val="99"/>
          <w:sz w:val="26"/>
          <w:szCs w:val="26"/>
        </w:rPr>
        <w:t>App</w:t>
      </w:r>
      <w:r>
        <w:rPr>
          <w:rFonts w:asciiTheme="minorHAnsi" w:hAnsiTheme="minorHAnsi" w:cstheme="minorHAnsi"/>
          <w:w w:val="99"/>
          <w:sz w:val="26"/>
          <w:szCs w:val="26"/>
        </w:rPr>
        <w:t>lication</w:t>
      </w:r>
    </w:p>
    <w:p w:rsidR="00412785" w:rsidRPr="00E13F29" w:rsidRDefault="00E84D9B" w:rsidP="00221B95">
      <w:pPr>
        <w:pStyle w:val="ListParagraph"/>
        <w:numPr>
          <w:ilvl w:val="0"/>
          <w:numId w:val="5"/>
        </w:numPr>
        <w:spacing w:before="39" w:line="276" w:lineRule="auto"/>
        <w:ind w:right="61"/>
        <w:rPr>
          <w:rFonts w:asciiTheme="minorHAnsi" w:eastAsia="Ubuntu" w:hAnsiTheme="minorHAnsi" w:cstheme="minorHAnsi"/>
          <w:w w:val="101"/>
          <w:sz w:val="17"/>
          <w:szCs w:val="17"/>
        </w:rPr>
      </w:pPr>
      <w:r w:rsidRPr="00E13F29">
        <w:rPr>
          <w:rFonts w:asciiTheme="minorHAnsi" w:eastAsia="Ubuntu" w:hAnsiTheme="minorHAnsi" w:cstheme="minorHAnsi"/>
          <w:w w:val="101"/>
          <w:sz w:val="17"/>
          <w:szCs w:val="17"/>
        </w:rPr>
        <w:t xml:space="preserve">An </w:t>
      </w:r>
      <w:r w:rsidR="00412785" w:rsidRPr="00E13F29">
        <w:rPr>
          <w:rFonts w:asciiTheme="minorHAnsi" w:eastAsia="Ubuntu" w:hAnsiTheme="minorHAnsi" w:cstheme="minorHAnsi"/>
          <w:w w:val="101"/>
          <w:sz w:val="17"/>
          <w:szCs w:val="17"/>
        </w:rPr>
        <w:t>eCommerce</w:t>
      </w:r>
      <w:r w:rsidR="00412785" w:rsidRPr="00E13F29">
        <w:rPr>
          <w:rFonts w:asciiTheme="minorHAnsi" w:eastAsia="Ubuntu" w:hAnsiTheme="minorHAnsi" w:cstheme="minorHAnsi"/>
          <w:sz w:val="17"/>
          <w:szCs w:val="17"/>
        </w:rPr>
        <w:t xml:space="preserve"> </w:t>
      </w:r>
      <w:r w:rsidR="00412785" w:rsidRPr="00E13F29">
        <w:rPr>
          <w:rFonts w:asciiTheme="minorHAnsi" w:eastAsia="Ubuntu" w:hAnsiTheme="minorHAnsi" w:cstheme="minorHAnsi"/>
          <w:w w:val="101"/>
          <w:sz w:val="17"/>
          <w:szCs w:val="17"/>
        </w:rPr>
        <w:t>application</w:t>
      </w:r>
      <w:r w:rsidR="00412785" w:rsidRPr="00E13F29">
        <w:rPr>
          <w:rFonts w:asciiTheme="minorHAnsi" w:eastAsia="Ubuntu" w:hAnsiTheme="minorHAnsi" w:cstheme="minorHAnsi"/>
          <w:sz w:val="17"/>
          <w:szCs w:val="17"/>
        </w:rPr>
        <w:t xml:space="preserve"> </w:t>
      </w:r>
      <w:r w:rsidR="00412785" w:rsidRPr="00E13F29">
        <w:rPr>
          <w:rFonts w:asciiTheme="minorHAnsi" w:eastAsia="Ubuntu" w:hAnsiTheme="minorHAnsi" w:cstheme="minorHAnsi"/>
          <w:w w:val="101"/>
          <w:sz w:val="17"/>
          <w:szCs w:val="17"/>
        </w:rPr>
        <w:t>incorporating</w:t>
      </w:r>
      <w:r w:rsidR="00412785" w:rsidRPr="00E13F29">
        <w:rPr>
          <w:rFonts w:asciiTheme="minorHAnsi" w:eastAsia="Ubuntu" w:hAnsiTheme="minorHAnsi" w:cstheme="minorHAnsi"/>
          <w:sz w:val="17"/>
          <w:szCs w:val="17"/>
        </w:rPr>
        <w:t xml:space="preserve"> </w:t>
      </w:r>
      <w:r w:rsidR="00412785" w:rsidRPr="00E13F29">
        <w:rPr>
          <w:rFonts w:asciiTheme="minorHAnsi" w:eastAsia="Ubuntu" w:hAnsiTheme="minorHAnsi" w:cstheme="minorHAnsi"/>
          <w:w w:val="101"/>
          <w:sz w:val="17"/>
          <w:szCs w:val="17"/>
        </w:rPr>
        <w:t>user</w:t>
      </w:r>
      <w:r w:rsidR="00412785" w:rsidRPr="00E13F29">
        <w:rPr>
          <w:rFonts w:asciiTheme="minorHAnsi" w:eastAsia="Ubuntu" w:hAnsiTheme="minorHAnsi" w:cstheme="minorHAnsi"/>
          <w:sz w:val="17"/>
          <w:szCs w:val="17"/>
        </w:rPr>
        <w:t xml:space="preserve"> </w:t>
      </w:r>
      <w:r w:rsidR="00412785" w:rsidRPr="00E13F29">
        <w:rPr>
          <w:rFonts w:asciiTheme="minorHAnsi" w:eastAsia="Ubuntu" w:hAnsiTheme="minorHAnsi" w:cstheme="minorHAnsi"/>
          <w:w w:val="101"/>
          <w:sz w:val="17"/>
          <w:szCs w:val="17"/>
        </w:rPr>
        <w:t>authentication,</w:t>
      </w:r>
      <w:r w:rsidR="00412785" w:rsidRPr="00E13F29">
        <w:rPr>
          <w:rFonts w:asciiTheme="minorHAnsi" w:eastAsia="Ubuntu" w:hAnsiTheme="minorHAnsi" w:cstheme="minorHAnsi"/>
          <w:sz w:val="17"/>
          <w:szCs w:val="17"/>
        </w:rPr>
        <w:t xml:space="preserve"> </w:t>
      </w:r>
      <w:r w:rsidR="00412785" w:rsidRPr="00E13F29">
        <w:rPr>
          <w:rFonts w:asciiTheme="minorHAnsi" w:eastAsia="Ubuntu" w:hAnsiTheme="minorHAnsi" w:cstheme="minorHAnsi"/>
          <w:w w:val="101"/>
          <w:sz w:val="17"/>
          <w:szCs w:val="17"/>
        </w:rPr>
        <w:t>shopping</w:t>
      </w:r>
      <w:r w:rsidR="00412785" w:rsidRPr="00E13F29">
        <w:rPr>
          <w:rFonts w:asciiTheme="minorHAnsi" w:eastAsia="Ubuntu" w:hAnsiTheme="minorHAnsi" w:cstheme="minorHAnsi"/>
          <w:sz w:val="17"/>
          <w:szCs w:val="17"/>
        </w:rPr>
        <w:t xml:space="preserve"> </w:t>
      </w:r>
      <w:r w:rsidR="00412785" w:rsidRPr="00E13F29">
        <w:rPr>
          <w:rFonts w:asciiTheme="minorHAnsi" w:eastAsia="Ubuntu" w:hAnsiTheme="minorHAnsi" w:cstheme="minorHAnsi"/>
          <w:w w:val="101"/>
          <w:sz w:val="17"/>
          <w:szCs w:val="17"/>
        </w:rPr>
        <w:t>cart,</w:t>
      </w:r>
      <w:r w:rsidR="00412785" w:rsidRPr="00E13F29">
        <w:rPr>
          <w:rFonts w:asciiTheme="minorHAnsi" w:eastAsia="Ubuntu" w:hAnsiTheme="minorHAnsi" w:cstheme="minorHAnsi"/>
          <w:sz w:val="17"/>
          <w:szCs w:val="17"/>
        </w:rPr>
        <w:t xml:space="preserve"> and updated </w:t>
      </w:r>
      <w:r w:rsidR="00412785" w:rsidRPr="00E13F29">
        <w:rPr>
          <w:rFonts w:asciiTheme="minorHAnsi" w:eastAsia="Ubuntu" w:hAnsiTheme="minorHAnsi" w:cstheme="minorHAnsi"/>
          <w:w w:val="101"/>
          <w:sz w:val="17"/>
          <w:szCs w:val="17"/>
        </w:rPr>
        <w:t>item</w:t>
      </w:r>
      <w:r w:rsidR="00412785" w:rsidRPr="00E13F29">
        <w:rPr>
          <w:rFonts w:asciiTheme="minorHAnsi" w:eastAsia="Ubuntu" w:hAnsiTheme="minorHAnsi" w:cstheme="minorHAnsi"/>
          <w:sz w:val="17"/>
          <w:szCs w:val="17"/>
        </w:rPr>
        <w:t xml:space="preserve"> </w:t>
      </w:r>
      <w:r w:rsidR="00412785" w:rsidRPr="00E13F29">
        <w:rPr>
          <w:rFonts w:asciiTheme="minorHAnsi" w:eastAsia="Ubuntu" w:hAnsiTheme="minorHAnsi" w:cstheme="minorHAnsi"/>
          <w:w w:val="101"/>
          <w:sz w:val="17"/>
          <w:szCs w:val="17"/>
        </w:rPr>
        <w:t>inventory</w:t>
      </w:r>
      <w:r w:rsidRPr="00E13F29">
        <w:rPr>
          <w:rFonts w:asciiTheme="minorHAnsi" w:eastAsia="Ubuntu" w:hAnsiTheme="minorHAnsi" w:cstheme="minorHAnsi"/>
          <w:w w:val="101"/>
          <w:sz w:val="17"/>
          <w:szCs w:val="17"/>
        </w:rPr>
        <w:t xml:space="preserve"> list</w:t>
      </w:r>
      <w:r w:rsidR="00390BEB">
        <w:rPr>
          <w:rFonts w:asciiTheme="minorHAnsi" w:eastAsia="Ubuntu" w:hAnsiTheme="minorHAnsi" w:cstheme="minorHAnsi"/>
          <w:w w:val="101"/>
          <w:sz w:val="17"/>
          <w:szCs w:val="17"/>
        </w:rPr>
        <w:t>. Built using JavaScript, Node.js</w:t>
      </w:r>
      <w:r w:rsidR="00B02449" w:rsidRPr="00E13F29">
        <w:rPr>
          <w:rFonts w:asciiTheme="minorHAnsi" w:eastAsia="Ubuntu" w:hAnsiTheme="minorHAnsi" w:cstheme="minorHAnsi"/>
          <w:w w:val="101"/>
          <w:sz w:val="17"/>
          <w:szCs w:val="17"/>
        </w:rPr>
        <w:t>, inquirer and</w:t>
      </w:r>
      <w:r w:rsidR="004F4CB5" w:rsidRPr="00E13F29">
        <w:rPr>
          <w:rFonts w:asciiTheme="minorHAnsi" w:eastAsia="Ubuntu" w:hAnsiTheme="minorHAnsi" w:cstheme="minorHAnsi"/>
          <w:w w:val="101"/>
          <w:sz w:val="17"/>
          <w:szCs w:val="17"/>
        </w:rPr>
        <w:t xml:space="preserve"> mysql</w:t>
      </w:r>
      <w:r w:rsidR="00173103" w:rsidRPr="00E13F29">
        <w:rPr>
          <w:rFonts w:asciiTheme="minorHAnsi" w:eastAsia="Ubuntu" w:hAnsiTheme="minorHAnsi" w:cstheme="minorHAnsi"/>
          <w:w w:val="101"/>
          <w:sz w:val="17"/>
          <w:szCs w:val="17"/>
        </w:rPr>
        <w:t xml:space="preserve"> NPMs</w:t>
      </w:r>
      <w:r w:rsidR="00E824C1">
        <w:rPr>
          <w:rFonts w:asciiTheme="minorHAnsi" w:eastAsia="Ubuntu" w:hAnsiTheme="minorHAnsi" w:cstheme="minorHAnsi"/>
          <w:w w:val="101"/>
          <w:sz w:val="17"/>
          <w:szCs w:val="17"/>
        </w:rPr>
        <w:t xml:space="preserve">, </w:t>
      </w:r>
      <w:r w:rsidR="00412785" w:rsidRPr="00E13F29">
        <w:rPr>
          <w:rFonts w:asciiTheme="minorHAnsi" w:eastAsia="Ubuntu" w:hAnsiTheme="minorHAnsi" w:cstheme="minorHAnsi"/>
          <w:w w:val="101"/>
          <w:sz w:val="17"/>
          <w:szCs w:val="17"/>
        </w:rPr>
        <w:t>and</w:t>
      </w:r>
      <w:r w:rsidR="00412785" w:rsidRPr="00E13F29">
        <w:rPr>
          <w:rFonts w:asciiTheme="minorHAnsi" w:eastAsia="Ubuntu" w:hAnsiTheme="minorHAnsi" w:cstheme="minorHAnsi"/>
          <w:sz w:val="17"/>
          <w:szCs w:val="17"/>
        </w:rPr>
        <w:t xml:space="preserve"> </w:t>
      </w:r>
      <w:r w:rsidR="00412785" w:rsidRPr="00E13F29">
        <w:rPr>
          <w:rFonts w:asciiTheme="minorHAnsi" w:eastAsia="Ubuntu" w:hAnsiTheme="minorHAnsi" w:cstheme="minorHAnsi"/>
          <w:w w:val="101"/>
          <w:sz w:val="17"/>
          <w:szCs w:val="17"/>
        </w:rPr>
        <w:t>MySQL - deployed and hosted using Heroku.</w:t>
      </w:r>
    </w:p>
    <w:p w:rsidR="00412785" w:rsidRDefault="006E33B4" w:rsidP="00412785">
      <w:pPr>
        <w:pStyle w:val="ListParagraph"/>
        <w:numPr>
          <w:ilvl w:val="1"/>
          <w:numId w:val="5"/>
        </w:numPr>
        <w:spacing w:before="39"/>
        <w:ind w:right="61"/>
        <w:rPr>
          <w:rFonts w:asciiTheme="minorHAnsi" w:eastAsia="Ubuntu" w:hAnsiTheme="minorHAnsi" w:cstheme="minorHAnsi"/>
          <w:w w:val="101"/>
          <w:sz w:val="17"/>
          <w:szCs w:val="17"/>
        </w:rPr>
      </w:pPr>
      <w:hyperlink r:id="rId5" w:history="1">
        <w:r w:rsidR="00412785" w:rsidRPr="005D0E9A">
          <w:rPr>
            <w:rStyle w:val="Hyperlink"/>
            <w:rFonts w:asciiTheme="minorHAnsi" w:eastAsia="Ubuntu" w:hAnsiTheme="minorHAnsi" w:cstheme="minorHAnsi"/>
            <w:w w:val="101"/>
            <w:sz w:val="17"/>
            <w:szCs w:val="17"/>
          </w:rPr>
          <w:t>https://github.com/dougkellermeyer/Bamazon</w:t>
        </w:r>
      </w:hyperlink>
      <w:r w:rsidR="00412785">
        <w:rPr>
          <w:rFonts w:asciiTheme="minorHAnsi" w:eastAsia="Ubuntu" w:hAnsiTheme="minorHAnsi" w:cstheme="minorHAnsi"/>
          <w:w w:val="101"/>
          <w:sz w:val="17"/>
          <w:szCs w:val="17"/>
        </w:rPr>
        <w:t xml:space="preserve"> </w:t>
      </w:r>
    </w:p>
    <w:p w:rsidR="00985E77" w:rsidRDefault="00985E77" w:rsidP="003173D0">
      <w:pPr>
        <w:spacing w:before="39"/>
        <w:ind w:right="61"/>
        <w:rPr>
          <w:rFonts w:asciiTheme="minorHAnsi" w:eastAsia="Ubuntu" w:hAnsiTheme="minorHAnsi" w:cstheme="minorHAnsi"/>
          <w:w w:val="101"/>
          <w:sz w:val="17"/>
          <w:szCs w:val="17"/>
        </w:rPr>
      </w:pPr>
    </w:p>
    <w:p w:rsidR="00E84D9B" w:rsidRDefault="00E84D9B" w:rsidP="00B254B9">
      <w:pPr>
        <w:spacing w:before="39"/>
        <w:ind w:left="101" w:right="61"/>
        <w:rPr>
          <w:rFonts w:asciiTheme="minorHAnsi" w:hAnsiTheme="minorHAnsi" w:cstheme="minorHAnsi"/>
          <w:w w:val="99"/>
          <w:sz w:val="26"/>
          <w:szCs w:val="26"/>
        </w:rPr>
      </w:pPr>
      <w:r>
        <w:rPr>
          <w:rFonts w:asciiTheme="minorHAnsi" w:hAnsiTheme="minorHAnsi" w:cstheme="minorHAnsi"/>
          <w:w w:val="99"/>
          <w:sz w:val="26"/>
          <w:szCs w:val="26"/>
        </w:rPr>
        <w:t>Language Interpretation &amp; Information App</w:t>
      </w:r>
    </w:p>
    <w:p w:rsidR="00E84D9B" w:rsidRDefault="00390BEB" w:rsidP="00221B95">
      <w:pPr>
        <w:pStyle w:val="ListParagraph"/>
        <w:numPr>
          <w:ilvl w:val="0"/>
          <w:numId w:val="5"/>
        </w:numPr>
        <w:spacing w:before="39" w:line="276" w:lineRule="auto"/>
        <w:ind w:right="61"/>
        <w:rPr>
          <w:rFonts w:asciiTheme="minorHAnsi" w:eastAsia="Ubuntu" w:hAnsiTheme="minorHAnsi" w:cstheme="minorHAnsi"/>
          <w:w w:val="101"/>
          <w:sz w:val="17"/>
          <w:szCs w:val="17"/>
        </w:rPr>
      </w:pPr>
      <w:r>
        <w:rPr>
          <w:rFonts w:asciiTheme="minorHAnsi" w:eastAsia="Ubuntu" w:hAnsiTheme="minorHAnsi" w:cstheme="minorHAnsi"/>
          <w:w w:val="101"/>
          <w:sz w:val="17"/>
          <w:szCs w:val="17"/>
        </w:rPr>
        <w:t>A command line Node.js</w:t>
      </w:r>
      <w:r w:rsidR="00E84D9B">
        <w:rPr>
          <w:rFonts w:asciiTheme="minorHAnsi" w:eastAsia="Ubuntu" w:hAnsiTheme="minorHAnsi" w:cstheme="minorHAnsi"/>
          <w:w w:val="101"/>
          <w:sz w:val="17"/>
          <w:szCs w:val="17"/>
        </w:rPr>
        <w:t xml:space="preserve"> application that takes in user input parameters and returns</w:t>
      </w:r>
      <w:r w:rsidR="00173103">
        <w:rPr>
          <w:rFonts w:asciiTheme="minorHAnsi" w:eastAsia="Ubuntu" w:hAnsiTheme="minorHAnsi" w:cstheme="minorHAnsi"/>
          <w:w w:val="101"/>
          <w:sz w:val="17"/>
          <w:szCs w:val="17"/>
        </w:rPr>
        <w:t xml:space="preserve"> Twitter, Spotify, and IMBD</w:t>
      </w:r>
      <w:r w:rsidR="00E84D9B">
        <w:rPr>
          <w:rFonts w:asciiTheme="minorHAnsi" w:eastAsia="Ubuntu" w:hAnsiTheme="minorHAnsi" w:cstheme="minorHAnsi"/>
          <w:w w:val="101"/>
          <w:sz w:val="17"/>
          <w:szCs w:val="17"/>
        </w:rPr>
        <w:t xml:space="preserve"> data to the user. </w:t>
      </w:r>
      <w:r>
        <w:rPr>
          <w:rFonts w:asciiTheme="minorHAnsi" w:eastAsia="Ubuntu" w:hAnsiTheme="minorHAnsi" w:cstheme="minorHAnsi"/>
          <w:w w:val="101"/>
          <w:sz w:val="17"/>
          <w:szCs w:val="17"/>
        </w:rPr>
        <w:t>Built using Node.js</w:t>
      </w:r>
      <w:r w:rsidR="00173103">
        <w:rPr>
          <w:rFonts w:asciiTheme="minorHAnsi" w:eastAsia="Ubuntu" w:hAnsiTheme="minorHAnsi" w:cstheme="minorHAnsi"/>
          <w:w w:val="101"/>
          <w:sz w:val="17"/>
          <w:szCs w:val="17"/>
        </w:rPr>
        <w:t xml:space="preserve">, </w:t>
      </w:r>
      <w:r w:rsidR="004F4CB5">
        <w:rPr>
          <w:rFonts w:asciiTheme="minorHAnsi" w:eastAsia="Ubuntu" w:hAnsiTheme="minorHAnsi" w:cstheme="minorHAnsi"/>
          <w:w w:val="101"/>
          <w:sz w:val="17"/>
          <w:szCs w:val="17"/>
        </w:rPr>
        <w:t xml:space="preserve">JavaScript, </w:t>
      </w:r>
      <w:r w:rsidR="00B02449">
        <w:rPr>
          <w:rFonts w:asciiTheme="minorHAnsi" w:eastAsia="Ubuntu" w:hAnsiTheme="minorHAnsi" w:cstheme="minorHAnsi"/>
          <w:w w:val="101"/>
          <w:sz w:val="17"/>
          <w:szCs w:val="17"/>
        </w:rPr>
        <w:t xml:space="preserve">NPMs </w:t>
      </w:r>
      <w:r w:rsidR="004F4CB5">
        <w:rPr>
          <w:rFonts w:asciiTheme="minorHAnsi" w:eastAsia="Ubuntu" w:hAnsiTheme="minorHAnsi" w:cstheme="minorHAnsi"/>
          <w:w w:val="101"/>
          <w:sz w:val="17"/>
          <w:szCs w:val="17"/>
        </w:rPr>
        <w:t>dotenv and require</w:t>
      </w:r>
      <w:r w:rsidR="00B02449">
        <w:rPr>
          <w:rFonts w:asciiTheme="minorHAnsi" w:eastAsia="Ubuntu" w:hAnsiTheme="minorHAnsi" w:cstheme="minorHAnsi"/>
          <w:w w:val="101"/>
          <w:sz w:val="17"/>
          <w:szCs w:val="17"/>
        </w:rPr>
        <w:t>,</w:t>
      </w:r>
      <w:r w:rsidR="004F4CB5">
        <w:rPr>
          <w:rFonts w:asciiTheme="minorHAnsi" w:eastAsia="Ubuntu" w:hAnsiTheme="minorHAnsi" w:cstheme="minorHAnsi"/>
          <w:w w:val="101"/>
          <w:sz w:val="17"/>
          <w:szCs w:val="17"/>
        </w:rPr>
        <w:t xml:space="preserve"> and </w:t>
      </w:r>
      <w:r w:rsidR="00173103">
        <w:rPr>
          <w:rFonts w:asciiTheme="minorHAnsi" w:eastAsia="Ubuntu" w:hAnsiTheme="minorHAnsi" w:cstheme="minorHAnsi"/>
          <w:w w:val="101"/>
          <w:sz w:val="17"/>
          <w:szCs w:val="17"/>
        </w:rPr>
        <w:t>Twitter</w:t>
      </w:r>
      <w:r w:rsidR="006E33B4">
        <w:rPr>
          <w:rFonts w:asciiTheme="minorHAnsi" w:eastAsia="Ubuntu" w:hAnsiTheme="minorHAnsi" w:cstheme="minorHAnsi"/>
          <w:w w:val="101"/>
          <w:sz w:val="17"/>
          <w:szCs w:val="17"/>
        </w:rPr>
        <w:t>, Spotify, and IMDb</w:t>
      </w:r>
      <w:bookmarkStart w:id="0" w:name="_GoBack"/>
      <w:bookmarkEnd w:id="0"/>
      <w:r w:rsidR="004F4CB5">
        <w:rPr>
          <w:rFonts w:asciiTheme="minorHAnsi" w:eastAsia="Ubuntu" w:hAnsiTheme="minorHAnsi" w:cstheme="minorHAnsi"/>
          <w:w w:val="101"/>
          <w:sz w:val="17"/>
          <w:szCs w:val="17"/>
        </w:rPr>
        <w:t xml:space="preserve"> </w:t>
      </w:r>
      <w:r w:rsidR="00173103">
        <w:rPr>
          <w:rFonts w:asciiTheme="minorHAnsi" w:eastAsia="Ubuntu" w:hAnsiTheme="minorHAnsi" w:cstheme="minorHAnsi"/>
          <w:w w:val="101"/>
          <w:sz w:val="17"/>
          <w:szCs w:val="17"/>
        </w:rPr>
        <w:t>API</w:t>
      </w:r>
      <w:r w:rsidR="004F4CB5">
        <w:rPr>
          <w:rFonts w:asciiTheme="minorHAnsi" w:eastAsia="Ubuntu" w:hAnsiTheme="minorHAnsi" w:cstheme="minorHAnsi"/>
          <w:w w:val="101"/>
          <w:sz w:val="17"/>
          <w:szCs w:val="17"/>
        </w:rPr>
        <w:t>s.</w:t>
      </w:r>
    </w:p>
    <w:p w:rsidR="00985E77" w:rsidRDefault="006E33B4" w:rsidP="00985E77">
      <w:pPr>
        <w:pStyle w:val="ListParagraph"/>
        <w:numPr>
          <w:ilvl w:val="1"/>
          <w:numId w:val="5"/>
        </w:numPr>
        <w:spacing w:before="39" w:line="276" w:lineRule="auto"/>
        <w:ind w:right="61"/>
        <w:rPr>
          <w:rFonts w:asciiTheme="minorHAnsi" w:eastAsia="Ubuntu" w:hAnsiTheme="minorHAnsi" w:cstheme="minorHAnsi"/>
          <w:w w:val="101"/>
          <w:sz w:val="17"/>
          <w:szCs w:val="17"/>
        </w:rPr>
      </w:pPr>
      <w:hyperlink r:id="rId6" w:history="1">
        <w:r w:rsidR="00493A36" w:rsidRPr="005D0E9A">
          <w:rPr>
            <w:rStyle w:val="Hyperlink"/>
            <w:rFonts w:asciiTheme="minorHAnsi" w:eastAsia="Ubuntu" w:hAnsiTheme="minorHAnsi" w:cstheme="minorHAnsi"/>
            <w:w w:val="101"/>
            <w:sz w:val="17"/>
            <w:szCs w:val="17"/>
          </w:rPr>
          <w:t>https://github.com/dougkellermeyer/liri-node-app</w:t>
        </w:r>
      </w:hyperlink>
      <w:r w:rsidR="00493A36">
        <w:rPr>
          <w:rFonts w:asciiTheme="minorHAnsi" w:eastAsia="Ubuntu" w:hAnsiTheme="minorHAnsi" w:cstheme="minorHAnsi"/>
          <w:w w:val="101"/>
          <w:sz w:val="17"/>
          <w:szCs w:val="17"/>
        </w:rPr>
        <w:t xml:space="preserve"> </w:t>
      </w:r>
    </w:p>
    <w:p w:rsidR="00B254B9" w:rsidRDefault="00B254B9" w:rsidP="00B254B9">
      <w:pPr>
        <w:rPr>
          <w:rFonts w:asciiTheme="minorHAnsi" w:eastAsia="Ubuntu" w:hAnsiTheme="minorHAnsi" w:cstheme="minorHAnsi"/>
          <w:w w:val="101"/>
          <w:sz w:val="17"/>
          <w:szCs w:val="17"/>
        </w:rPr>
      </w:pPr>
    </w:p>
    <w:p w:rsidR="00985E77" w:rsidRDefault="00985E77" w:rsidP="00B254B9">
      <w:pPr>
        <w:ind w:left="101"/>
        <w:rPr>
          <w:rFonts w:asciiTheme="minorHAnsi" w:hAnsiTheme="minorHAnsi" w:cstheme="minorHAnsi"/>
          <w:w w:val="99"/>
          <w:sz w:val="26"/>
          <w:szCs w:val="26"/>
        </w:rPr>
      </w:pPr>
      <w:r>
        <w:rPr>
          <w:rFonts w:asciiTheme="minorHAnsi" w:hAnsiTheme="minorHAnsi" w:cstheme="minorHAnsi"/>
          <w:w w:val="99"/>
          <w:sz w:val="26"/>
          <w:szCs w:val="26"/>
        </w:rPr>
        <w:t>Event Finder Application</w:t>
      </w:r>
    </w:p>
    <w:p w:rsidR="00985E77" w:rsidRDefault="00985E77" w:rsidP="00985E77">
      <w:pPr>
        <w:pStyle w:val="ListParagraph"/>
        <w:numPr>
          <w:ilvl w:val="0"/>
          <w:numId w:val="5"/>
        </w:numPr>
        <w:spacing w:before="39" w:line="276" w:lineRule="auto"/>
        <w:ind w:right="61"/>
        <w:rPr>
          <w:rFonts w:asciiTheme="minorHAnsi" w:eastAsia="Ubuntu" w:hAnsiTheme="minorHAnsi" w:cstheme="minorHAnsi"/>
          <w:w w:val="101"/>
          <w:sz w:val="17"/>
          <w:szCs w:val="17"/>
        </w:rPr>
      </w:pPr>
      <w:r>
        <w:rPr>
          <w:rFonts w:asciiTheme="minorHAnsi" w:eastAsia="Ubuntu" w:hAnsiTheme="minorHAnsi" w:cstheme="minorHAnsi"/>
          <w:w w:val="101"/>
          <w:sz w:val="17"/>
          <w:szCs w:val="17"/>
        </w:rPr>
        <w:t>An event search application that finds events based on the event category (Concerts, Sporting Events, etc.), date range, search radius, and keyword search. The application can locate user or opt to use a zip code search. Built using JavaScript, JQuery, HTML, CSS, Bootstrap,</w:t>
      </w:r>
      <w:r w:rsidR="009C67E7">
        <w:rPr>
          <w:rFonts w:asciiTheme="minorHAnsi" w:eastAsia="Ubuntu" w:hAnsiTheme="minorHAnsi" w:cstheme="minorHAnsi"/>
          <w:w w:val="101"/>
          <w:sz w:val="17"/>
          <w:szCs w:val="17"/>
        </w:rPr>
        <w:t xml:space="preserve"> Git,</w:t>
      </w:r>
      <w:r>
        <w:rPr>
          <w:rFonts w:asciiTheme="minorHAnsi" w:eastAsia="Ubuntu" w:hAnsiTheme="minorHAnsi" w:cstheme="minorHAnsi"/>
          <w:w w:val="101"/>
          <w:sz w:val="17"/>
          <w:szCs w:val="17"/>
        </w:rPr>
        <w:t xml:space="preserve"> and the Eventful and Google Maps API. </w:t>
      </w:r>
    </w:p>
    <w:p w:rsidR="00985E77" w:rsidRPr="00985E77" w:rsidRDefault="006E33B4" w:rsidP="00985E77">
      <w:pPr>
        <w:pStyle w:val="ListParagraph"/>
        <w:numPr>
          <w:ilvl w:val="1"/>
          <w:numId w:val="5"/>
        </w:numPr>
        <w:spacing w:before="39" w:line="276" w:lineRule="auto"/>
        <w:ind w:right="61"/>
        <w:rPr>
          <w:rFonts w:asciiTheme="minorHAnsi" w:eastAsia="Ubuntu" w:hAnsiTheme="minorHAnsi" w:cstheme="minorHAnsi"/>
          <w:w w:val="101"/>
          <w:sz w:val="17"/>
          <w:szCs w:val="17"/>
        </w:rPr>
      </w:pPr>
      <w:hyperlink r:id="rId7" w:history="1">
        <w:r w:rsidR="00985E77" w:rsidRPr="005D0E9A">
          <w:rPr>
            <w:rStyle w:val="Hyperlink"/>
            <w:rFonts w:asciiTheme="minorHAnsi" w:eastAsia="Ubuntu" w:hAnsiTheme="minorHAnsi" w:cstheme="minorHAnsi"/>
            <w:w w:val="101"/>
            <w:sz w:val="17"/>
            <w:szCs w:val="17"/>
          </w:rPr>
          <w:t>https://best-project-group.github.io/Event-Tinder/</w:t>
        </w:r>
      </w:hyperlink>
      <w:r w:rsidR="00985E77">
        <w:rPr>
          <w:rFonts w:asciiTheme="minorHAnsi" w:eastAsia="Ubuntu" w:hAnsiTheme="minorHAnsi" w:cstheme="minorHAnsi"/>
          <w:w w:val="101"/>
          <w:sz w:val="17"/>
          <w:szCs w:val="17"/>
        </w:rPr>
        <w:t xml:space="preserve"> </w:t>
      </w:r>
    </w:p>
    <w:p w:rsidR="00E84D9B" w:rsidRPr="00E84D9B" w:rsidRDefault="00E84D9B" w:rsidP="00E84D9B">
      <w:pPr>
        <w:spacing w:before="39"/>
        <w:ind w:right="61"/>
        <w:rPr>
          <w:rFonts w:asciiTheme="minorHAnsi" w:eastAsia="Ubuntu" w:hAnsiTheme="minorHAnsi" w:cstheme="minorHAnsi"/>
          <w:w w:val="101"/>
          <w:sz w:val="17"/>
          <w:szCs w:val="17"/>
        </w:rPr>
      </w:pPr>
    </w:p>
    <w:p w:rsidR="00A51B2B" w:rsidRPr="00412785" w:rsidRDefault="00412785" w:rsidP="00B254B9">
      <w:pPr>
        <w:spacing w:before="39"/>
        <w:ind w:left="101" w:right="61"/>
        <w:rPr>
          <w:rFonts w:asciiTheme="minorHAnsi" w:eastAsia="Ubuntu" w:hAnsiTheme="minorHAnsi" w:cstheme="minorHAnsi"/>
          <w:w w:val="101"/>
          <w:sz w:val="17"/>
          <w:szCs w:val="17"/>
        </w:rPr>
      </w:pPr>
      <w:r w:rsidRPr="00412785">
        <w:rPr>
          <w:rFonts w:asciiTheme="minorHAnsi" w:hAnsiTheme="minorHAnsi" w:cstheme="minorHAnsi"/>
          <w:w w:val="99"/>
          <w:sz w:val="26"/>
          <w:szCs w:val="26"/>
        </w:rPr>
        <w:t>RPG Battle Game</w:t>
      </w:r>
    </w:p>
    <w:p w:rsidR="00A51B2B" w:rsidRPr="006C0437" w:rsidRDefault="00412785" w:rsidP="005A1B32">
      <w:pPr>
        <w:pStyle w:val="ListParagraph"/>
        <w:numPr>
          <w:ilvl w:val="0"/>
          <w:numId w:val="5"/>
        </w:numPr>
        <w:spacing w:before="37" w:line="276" w:lineRule="auto"/>
        <w:rPr>
          <w:rFonts w:asciiTheme="minorHAnsi" w:hAnsiTheme="minorHAnsi" w:cstheme="minorHAnsi"/>
          <w:sz w:val="26"/>
          <w:szCs w:val="26"/>
        </w:rPr>
      </w:pPr>
      <w:r>
        <w:rPr>
          <w:rFonts w:asciiTheme="minorHAnsi" w:hAnsiTheme="minorHAnsi" w:cstheme="minorHAnsi"/>
          <w:sz w:val="17"/>
          <w:szCs w:val="17"/>
        </w:rPr>
        <w:t>A role-playing game based that allows a user to choose an initial character and advance through 5 levels of 1:1 battles. Built using JavaScript, jQuery, HTML, and CSS – hosted on Google’s Firebase cloud platform.</w:t>
      </w:r>
    </w:p>
    <w:p w:rsidR="001439FE" w:rsidRDefault="006E33B4" w:rsidP="001439FE">
      <w:pPr>
        <w:pStyle w:val="ListParagraph"/>
        <w:numPr>
          <w:ilvl w:val="1"/>
          <w:numId w:val="5"/>
        </w:numPr>
        <w:spacing w:before="37"/>
        <w:rPr>
          <w:rFonts w:asciiTheme="minorHAnsi" w:hAnsiTheme="minorHAnsi" w:cstheme="minorHAnsi"/>
          <w:sz w:val="17"/>
          <w:szCs w:val="17"/>
        </w:rPr>
      </w:pPr>
      <w:hyperlink r:id="rId8" w:history="1">
        <w:r w:rsidR="006C0437" w:rsidRPr="006C0437">
          <w:rPr>
            <w:rStyle w:val="Hyperlink"/>
            <w:rFonts w:asciiTheme="minorHAnsi" w:hAnsiTheme="minorHAnsi" w:cstheme="minorHAnsi"/>
            <w:sz w:val="17"/>
            <w:szCs w:val="17"/>
          </w:rPr>
          <w:t>https://github.com/dougkellermeyer/Star-Wars</w:t>
        </w:r>
      </w:hyperlink>
      <w:r w:rsidR="006C0437" w:rsidRPr="006C0437">
        <w:rPr>
          <w:rFonts w:asciiTheme="minorHAnsi" w:hAnsiTheme="minorHAnsi" w:cstheme="minorHAnsi"/>
          <w:sz w:val="17"/>
          <w:szCs w:val="17"/>
        </w:rPr>
        <w:t xml:space="preserve"> </w:t>
      </w:r>
    </w:p>
    <w:p w:rsidR="001439FE" w:rsidRPr="001439FE" w:rsidRDefault="001439FE" w:rsidP="001439FE">
      <w:pPr>
        <w:spacing w:before="37"/>
        <w:rPr>
          <w:rFonts w:asciiTheme="minorHAnsi" w:hAnsiTheme="minorHAnsi" w:cstheme="minorHAnsi"/>
          <w:sz w:val="17"/>
          <w:szCs w:val="17"/>
        </w:rPr>
      </w:pPr>
    </w:p>
    <w:p w:rsidR="00A51B2B" w:rsidRPr="00A73EBA" w:rsidRDefault="006E33B4">
      <w:pPr>
        <w:ind w:left="104"/>
        <w:rPr>
          <w:rFonts w:asciiTheme="minorHAnsi" w:hAnsiTheme="minorHAnsi" w:cstheme="minorHAnsi"/>
          <w:color w:val="4F81BD" w:themeColor="accent1"/>
          <w:sz w:val="39"/>
          <w:szCs w:val="39"/>
        </w:rPr>
      </w:pPr>
      <w:r>
        <w:pict>
          <v:group id="_x0000_s1030" alt="" style="position:absolute;left:0;text-align:left;margin-left:25.2pt;margin-top:24.35pt;width:363.6pt;height:0;z-index:-251650560;mso-position-horizontal-relative:page" coordorigin="504,487" coordsize="7272,0">
            <v:shape id="_x0000_s1031" alt="" style="position:absolute;left:504;top:487;width:7272;height:0" coordorigin="504,487" coordsize="7272,0" path="m504,487r7272,e" filled="f" strokecolor="#4f81bd [3204]" strokeweight=".82pt">
              <v:path arrowok="t"/>
            </v:shape>
            <w10:wrap anchorx="page"/>
          </v:group>
        </w:pict>
      </w:r>
      <w:r w:rsidR="001D2F06" w:rsidRPr="00A73EBA">
        <w:rPr>
          <w:rFonts w:asciiTheme="minorHAnsi" w:hAnsiTheme="minorHAnsi" w:cstheme="minorHAnsi"/>
          <w:color w:val="4F81BD" w:themeColor="accent1"/>
          <w:w w:val="99"/>
          <w:sz w:val="39"/>
          <w:szCs w:val="39"/>
        </w:rPr>
        <w:t>Education</w:t>
      </w:r>
    </w:p>
    <w:p w:rsidR="00A51B2B" w:rsidRPr="00CB0D69" w:rsidRDefault="00A51B2B">
      <w:pPr>
        <w:spacing w:before="1" w:line="180" w:lineRule="exact"/>
        <w:rPr>
          <w:rFonts w:asciiTheme="minorHAnsi" w:hAnsiTheme="minorHAnsi" w:cstheme="minorHAnsi"/>
          <w:sz w:val="19"/>
          <w:szCs w:val="19"/>
        </w:rPr>
      </w:pPr>
    </w:p>
    <w:p w:rsidR="007F166B" w:rsidRPr="00F0694E" w:rsidRDefault="007F166B">
      <w:pPr>
        <w:ind w:left="104"/>
        <w:rPr>
          <w:rFonts w:asciiTheme="minorHAnsi" w:hAnsiTheme="minorHAnsi" w:cstheme="minorHAnsi"/>
          <w:b/>
          <w:w w:val="99"/>
          <w:sz w:val="24"/>
          <w:szCs w:val="24"/>
        </w:rPr>
      </w:pPr>
      <w:r w:rsidRPr="00F0694E">
        <w:rPr>
          <w:rFonts w:asciiTheme="minorHAnsi" w:hAnsiTheme="minorHAnsi" w:cstheme="minorHAnsi"/>
          <w:b/>
          <w:w w:val="99"/>
          <w:sz w:val="24"/>
          <w:szCs w:val="24"/>
        </w:rPr>
        <w:t xml:space="preserve">Weatherhead School of Management - Case Western Reserve University </w:t>
      </w:r>
    </w:p>
    <w:p w:rsidR="00CB5A10" w:rsidRPr="007F166B" w:rsidRDefault="007F166B" w:rsidP="00F0694E">
      <w:pPr>
        <w:spacing w:line="360" w:lineRule="auto"/>
        <w:ind w:left="104"/>
        <w:rPr>
          <w:rFonts w:asciiTheme="minorHAnsi" w:hAnsiTheme="minorHAnsi" w:cstheme="minorHAnsi"/>
          <w:w w:val="99"/>
        </w:rPr>
      </w:pPr>
      <w:r>
        <w:rPr>
          <w:rFonts w:asciiTheme="minorHAnsi" w:hAnsiTheme="minorHAnsi" w:cstheme="minorHAnsi"/>
          <w:w w:val="99"/>
        </w:rPr>
        <w:t xml:space="preserve">Master of Business Administration (M.B.A.) </w:t>
      </w:r>
      <w:r w:rsidR="00ED6FBD">
        <w:rPr>
          <w:rFonts w:asciiTheme="minorHAnsi" w:hAnsiTheme="minorHAnsi" w:cstheme="minorHAnsi"/>
          <w:w w:val="99"/>
        </w:rPr>
        <w:t>–</w:t>
      </w:r>
      <w:r>
        <w:rPr>
          <w:rFonts w:asciiTheme="minorHAnsi" w:hAnsiTheme="minorHAnsi" w:cstheme="minorHAnsi"/>
          <w:w w:val="99"/>
        </w:rPr>
        <w:t xml:space="preserve"> </w:t>
      </w:r>
      <w:r w:rsidR="005912ED">
        <w:rPr>
          <w:rFonts w:asciiTheme="minorHAnsi" w:hAnsiTheme="minorHAnsi" w:cstheme="minorHAnsi"/>
          <w:w w:val="99"/>
        </w:rPr>
        <w:t xml:space="preserve">Expected </w:t>
      </w:r>
      <w:r>
        <w:rPr>
          <w:rFonts w:asciiTheme="minorHAnsi" w:hAnsiTheme="minorHAnsi" w:cstheme="minorHAnsi"/>
          <w:w w:val="99"/>
        </w:rPr>
        <w:t>2018</w:t>
      </w:r>
    </w:p>
    <w:p w:rsidR="00A51B2B" w:rsidRPr="00F0694E" w:rsidRDefault="007E5427" w:rsidP="00F0694E">
      <w:pPr>
        <w:ind w:left="104"/>
        <w:rPr>
          <w:rFonts w:asciiTheme="minorHAnsi" w:hAnsiTheme="minorHAnsi" w:cstheme="minorHAnsi"/>
          <w:b/>
          <w:sz w:val="24"/>
          <w:szCs w:val="24"/>
        </w:rPr>
      </w:pPr>
      <w:r w:rsidRPr="00F0694E">
        <w:rPr>
          <w:rFonts w:asciiTheme="minorHAnsi" w:hAnsiTheme="minorHAnsi" w:cstheme="minorHAnsi"/>
          <w:b/>
          <w:w w:val="99"/>
          <w:sz w:val="24"/>
          <w:szCs w:val="24"/>
        </w:rPr>
        <w:t>Bucknell University</w:t>
      </w:r>
      <w:r w:rsidR="00F0694E">
        <w:rPr>
          <w:rFonts w:asciiTheme="minorHAnsi" w:hAnsiTheme="minorHAnsi" w:cstheme="minorHAnsi"/>
          <w:b/>
          <w:sz w:val="24"/>
          <w:szCs w:val="24"/>
        </w:rPr>
        <w:t xml:space="preserve"> </w:t>
      </w:r>
    </w:p>
    <w:p w:rsidR="00A51B2B" w:rsidRPr="00CB0D69" w:rsidRDefault="00D90E4F" w:rsidP="00F0694E">
      <w:pPr>
        <w:spacing w:before="11"/>
        <w:ind w:left="104"/>
        <w:rPr>
          <w:rFonts w:asciiTheme="minorHAnsi" w:eastAsia="Ubuntu" w:hAnsiTheme="minorHAnsi" w:cstheme="minorHAnsi"/>
        </w:rPr>
      </w:pPr>
      <w:r>
        <w:rPr>
          <w:rFonts w:asciiTheme="minorHAnsi" w:eastAsia="Ubuntu" w:hAnsiTheme="minorHAnsi" w:cstheme="minorHAnsi"/>
        </w:rPr>
        <w:t>B.A.</w:t>
      </w:r>
      <w:r w:rsidR="0067584A">
        <w:rPr>
          <w:rFonts w:asciiTheme="minorHAnsi" w:eastAsia="Ubuntu" w:hAnsiTheme="minorHAnsi" w:cstheme="minorHAnsi"/>
        </w:rPr>
        <w:t>,</w:t>
      </w:r>
      <w:r w:rsidR="007E5427" w:rsidRPr="00CB0D69">
        <w:rPr>
          <w:rFonts w:asciiTheme="minorHAnsi" w:eastAsia="Ubuntu" w:hAnsiTheme="minorHAnsi" w:cstheme="minorHAnsi"/>
        </w:rPr>
        <w:t xml:space="preserve"> Chemistry</w:t>
      </w:r>
      <w:r w:rsidR="00F02CF3">
        <w:rPr>
          <w:rFonts w:asciiTheme="minorHAnsi" w:eastAsia="Ubuntu" w:hAnsiTheme="minorHAnsi" w:cstheme="minorHAnsi"/>
        </w:rPr>
        <w:t xml:space="preserve"> -</w:t>
      </w:r>
      <w:r w:rsidR="007E5427" w:rsidRPr="00CB0D69">
        <w:rPr>
          <w:rFonts w:asciiTheme="minorHAnsi" w:eastAsia="Ubuntu" w:hAnsiTheme="minorHAnsi" w:cstheme="minorHAnsi"/>
        </w:rPr>
        <w:t xml:space="preserve"> 2015</w:t>
      </w:r>
    </w:p>
    <w:p w:rsidR="00A51B2B" w:rsidRPr="00CF6739" w:rsidRDefault="001D2F06">
      <w:pPr>
        <w:spacing w:before="12"/>
        <w:rPr>
          <w:rFonts w:asciiTheme="minorHAnsi" w:hAnsiTheme="minorHAnsi" w:cstheme="minorHAnsi"/>
          <w:color w:val="4F81BD" w:themeColor="accent1"/>
          <w:sz w:val="39"/>
          <w:szCs w:val="39"/>
        </w:rPr>
      </w:pPr>
      <w:r w:rsidRPr="00CF6739">
        <w:rPr>
          <w:rFonts w:asciiTheme="minorHAnsi" w:hAnsiTheme="minorHAnsi" w:cstheme="minorHAnsi"/>
          <w:color w:val="4F81BD" w:themeColor="accent1"/>
        </w:rPr>
        <w:br w:type="column"/>
      </w:r>
      <w:r w:rsidRPr="00CF6739">
        <w:rPr>
          <w:rFonts w:asciiTheme="minorHAnsi" w:hAnsiTheme="minorHAnsi" w:cstheme="minorHAnsi"/>
          <w:color w:val="4F81BD" w:themeColor="accent1"/>
          <w:w w:val="99"/>
          <w:sz w:val="39"/>
          <w:szCs w:val="39"/>
        </w:rPr>
        <w:t>Skills</w:t>
      </w:r>
    </w:p>
    <w:p w:rsidR="00A51B2B" w:rsidRPr="00CB0D69" w:rsidRDefault="006E33B4">
      <w:pPr>
        <w:spacing w:before="4" w:line="220" w:lineRule="exact"/>
        <w:rPr>
          <w:rFonts w:asciiTheme="minorHAnsi" w:hAnsiTheme="minorHAnsi" w:cstheme="minorHAnsi"/>
          <w:sz w:val="22"/>
          <w:szCs w:val="22"/>
        </w:rPr>
      </w:pPr>
      <w:r>
        <w:pict>
          <v:group id="_x0000_s1028" alt="" style="position:absolute;margin-left:414pt;margin-top:.95pt;width:172.8pt;height:0;z-index:-251649536;mso-position-horizontal-relative:page" coordorigin="8280,1274" coordsize="3456,0">
            <v:shape id="_x0000_s1029" alt="" style="position:absolute;left:8280;top:1274;width:3456;height:0" coordorigin="8280,1274" coordsize="3456,0" path="m8280,1274r3456,e" filled="f" strokecolor="#4f81bd [3204]" strokeweight=".82pt">
              <v:path arrowok="t"/>
            </v:shape>
            <w10:wrap anchorx="page"/>
          </v:group>
        </w:pict>
      </w:r>
    </w:p>
    <w:p w:rsidR="00A51B2B" w:rsidRPr="007E2D31" w:rsidRDefault="001D2F06" w:rsidP="00994E68">
      <w:pPr>
        <w:rPr>
          <w:rFonts w:asciiTheme="minorHAnsi" w:hAnsiTheme="minorHAnsi" w:cstheme="minorHAnsi"/>
          <w:b/>
          <w:sz w:val="21"/>
          <w:szCs w:val="21"/>
        </w:rPr>
      </w:pPr>
      <w:r w:rsidRPr="007E2D31">
        <w:rPr>
          <w:rFonts w:asciiTheme="minorHAnsi" w:hAnsiTheme="minorHAnsi" w:cstheme="minorHAnsi"/>
          <w:b/>
          <w:w w:val="102"/>
          <w:sz w:val="21"/>
          <w:szCs w:val="21"/>
        </w:rPr>
        <w:t>WEB</w:t>
      </w:r>
      <w:r w:rsidRPr="007E2D31">
        <w:rPr>
          <w:rFonts w:asciiTheme="minorHAnsi" w:hAnsiTheme="minorHAnsi" w:cstheme="minorHAnsi"/>
          <w:b/>
          <w:sz w:val="21"/>
          <w:szCs w:val="21"/>
        </w:rPr>
        <w:t xml:space="preserve"> </w:t>
      </w:r>
      <w:r w:rsidRPr="007E2D31">
        <w:rPr>
          <w:rFonts w:asciiTheme="minorHAnsi" w:hAnsiTheme="minorHAnsi" w:cstheme="minorHAnsi"/>
          <w:b/>
          <w:w w:val="102"/>
          <w:sz w:val="21"/>
          <w:szCs w:val="21"/>
        </w:rPr>
        <w:t>DEVELOPMENT</w:t>
      </w:r>
    </w:p>
    <w:p w:rsidR="00994E68" w:rsidRDefault="00994E68" w:rsidP="00994E68">
      <w:pPr>
        <w:spacing w:before="50"/>
        <w:ind w:right="2741"/>
        <w:rPr>
          <w:rFonts w:asciiTheme="minorHAnsi" w:eastAsia="Ubuntu" w:hAnsiTheme="minorHAnsi" w:cstheme="minorHAnsi"/>
          <w:w w:val="101"/>
          <w:sz w:val="17"/>
          <w:szCs w:val="17"/>
        </w:rPr>
      </w:pPr>
      <w:r>
        <w:rPr>
          <w:rFonts w:asciiTheme="minorHAnsi" w:eastAsia="Ubuntu" w:hAnsiTheme="minorHAnsi" w:cstheme="minorHAnsi"/>
          <w:w w:val="101"/>
          <w:sz w:val="17"/>
          <w:szCs w:val="17"/>
        </w:rPr>
        <w:t>HTML</w:t>
      </w:r>
    </w:p>
    <w:p w:rsidR="00994E68" w:rsidRDefault="00994E68" w:rsidP="00994E68">
      <w:pPr>
        <w:spacing w:before="50"/>
        <w:ind w:right="2741"/>
        <w:rPr>
          <w:rFonts w:asciiTheme="minorHAnsi" w:eastAsia="Ubuntu" w:hAnsiTheme="minorHAnsi" w:cstheme="minorHAnsi"/>
          <w:w w:val="101"/>
          <w:sz w:val="17"/>
          <w:szCs w:val="17"/>
        </w:rPr>
      </w:pPr>
      <w:r>
        <w:rPr>
          <w:rFonts w:asciiTheme="minorHAnsi" w:eastAsia="Ubuntu" w:hAnsiTheme="minorHAnsi" w:cstheme="minorHAnsi"/>
          <w:w w:val="101"/>
          <w:sz w:val="17"/>
          <w:szCs w:val="17"/>
        </w:rPr>
        <w:t>CSS</w:t>
      </w:r>
    </w:p>
    <w:p w:rsidR="00994E68" w:rsidRDefault="00C56C7D" w:rsidP="00994E68">
      <w:pPr>
        <w:spacing w:before="50"/>
        <w:ind w:right="2741"/>
        <w:rPr>
          <w:rFonts w:asciiTheme="minorHAnsi" w:eastAsia="Ubuntu" w:hAnsiTheme="minorHAnsi" w:cstheme="minorHAnsi"/>
          <w:w w:val="101"/>
          <w:sz w:val="17"/>
          <w:szCs w:val="17"/>
        </w:rPr>
      </w:pPr>
      <w:r>
        <w:rPr>
          <w:rFonts w:asciiTheme="minorHAnsi" w:eastAsia="Ubuntu" w:hAnsiTheme="minorHAnsi" w:cstheme="minorHAnsi"/>
          <w:w w:val="101"/>
          <w:sz w:val="17"/>
          <w:szCs w:val="17"/>
        </w:rPr>
        <w:t>JavaS</w:t>
      </w:r>
      <w:r w:rsidR="001D2F06" w:rsidRPr="00CB0D69">
        <w:rPr>
          <w:rFonts w:asciiTheme="minorHAnsi" w:eastAsia="Ubuntu" w:hAnsiTheme="minorHAnsi" w:cstheme="minorHAnsi"/>
          <w:w w:val="101"/>
          <w:sz w:val="17"/>
          <w:szCs w:val="17"/>
        </w:rPr>
        <w:t xml:space="preserve">cript </w:t>
      </w:r>
    </w:p>
    <w:p w:rsidR="002A217F" w:rsidRDefault="002A217F" w:rsidP="00994E68">
      <w:pPr>
        <w:spacing w:before="1"/>
        <w:ind w:right="2131"/>
        <w:rPr>
          <w:rFonts w:asciiTheme="minorHAnsi" w:eastAsia="Ubuntu" w:hAnsiTheme="minorHAnsi" w:cstheme="minorHAnsi"/>
          <w:w w:val="101"/>
          <w:sz w:val="17"/>
          <w:szCs w:val="17"/>
        </w:rPr>
      </w:pPr>
      <w:r w:rsidRPr="00CB0D69">
        <w:rPr>
          <w:rFonts w:asciiTheme="minorHAnsi" w:eastAsia="Ubuntu" w:hAnsiTheme="minorHAnsi" w:cstheme="minorHAnsi"/>
          <w:w w:val="101"/>
          <w:sz w:val="17"/>
          <w:szCs w:val="17"/>
        </w:rPr>
        <w:t>JQuery</w:t>
      </w:r>
    </w:p>
    <w:p w:rsidR="00390BEB" w:rsidRDefault="00390BEB" w:rsidP="00390BEB">
      <w:pPr>
        <w:spacing w:before="50"/>
        <w:ind w:right="2741"/>
        <w:rPr>
          <w:rFonts w:asciiTheme="minorHAnsi" w:eastAsia="Ubuntu" w:hAnsiTheme="minorHAnsi" w:cstheme="minorHAnsi"/>
          <w:w w:val="101"/>
          <w:sz w:val="17"/>
          <w:szCs w:val="17"/>
        </w:rPr>
      </w:pPr>
      <w:r>
        <w:rPr>
          <w:rFonts w:asciiTheme="minorHAnsi" w:eastAsia="Ubuntu" w:hAnsiTheme="minorHAnsi" w:cstheme="minorHAnsi"/>
          <w:w w:val="101"/>
          <w:sz w:val="17"/>
          <w:szCs w:val="17"/>
        </w:rPr>
        <w:t>Node.js</w:t>
      </w:r>
    </w:p>
    <w:p w:rsidR="00994E68" w:rsidRDefault="002A217F" w:rsidP="00994E68">
      <w:pPr>
        <w:spacing w:before="1"/>
        <w:ind w:right="2131"/>
        <w:rPr>
          <w:rFonts w:asciiTheme="minorHAnsi" w:eastAsia="Ubuntu" w:hAnsiTheme="minorHAnsi" w:cstheme="minorHAnsi"/>
          <w:w w:val="101"/>
          <w:sz w:val="17"/>
          <w:szCs w:val="17"/>
        </w:rPr>
      </w:pPr>
      <w:r>
        <w:rPr>
          <w:rFonts w:asciiTheme="minorHAnsi" w:eastAsia="Ubuntu" w:hAnsiTheme="minorHAnsi" w:cstheme="minorHAnsi"/>
          <w:w w:val="101"/>
          <w:sz w:val="17"/>
          <w:szCs w:val="17"/>
        </w:rPr>
        <w:t>Bootstrap</w:t>
      </w:r>
    </w:p>
    <w:p w:rsidR="00994E68" w:rsidRDefault="00994E68" w:rsidP="00994E68">
      <w:pPr>
        <w:spacing w:before="1"/>
        <w:ind w:right="2131"/>
        <w:rPr>
          <w:rFonts w:asciiTheme="minorHAnsi" w:eastAsia="Ubuntu" w:hAnsiTheme="minorHAnsi" w:cstheme="minorHAnsi"/>
          <w:w w:val="101"/>
          <w:sz w:val="17"/>
          <w:szCs w:val="17"/>
        </w:rPr>
      </w:pPr>
    </w:p>
    <w:p w:rsidR="006A4036" w:rsidRPr="007E2D31" w:rsidRDefault="006A4036" w:rsidP="00994E68">
      <w:pPr>
        <w:rPr>
          <w:rFonts w:asciiTheme="minorHAnsi" w:hAnsiTheme="minorHAnsi" w:cstheme="minorHAnsi"/>
          <w:b/>
          <w:sz w:val="21"/>
          <w:szCs w:val="21"/>
        </w:rPr>
      </w:pPr>
      <w:r w:rsidRPr="007E2D31">
        <w:rPr>
          <w:rFonts w:asciiTheme="minorHAnsi" w:hAnsiTheme="minorHAnsi" w:cstheme="minorHAnsi"/>
          <w:b/>
          <w:w w:val="102"/>
          <w:sz w:val="21"/>
          <w:szCs w:val="21"/>
        </w:rPr>
        <w:t>FRAMEWORKS</w:t>
      </w:r>
    </w:p>
    <w:p w:rsidR="002A217F" w:rsidRPr="002A217F" w:rsidRDefault="00CB588B" w:rsidP="00994E68">
      <w:pPr>
        <w:spacing w:before="1"/>
        <w:ind w:right="2131"/>
        <w:rPr>
          <w:rFonts w:asciiTheme="minorHAnsi" w:eastAsia="Ubuntu" w:hAnsiTheme="minorHAnsi" w:cstheme="minorHAnsi"/>
          <w:sz w:val="17"/>
          <w:szCs w:val="17"/>
        </w:rPr>
      </w:pPr>
      <w:r>
        <w:rPr>
          <w:rFonts w:asciiTheme="minorHAnsi" w:eastAsia="Ubuntu" w:hAnsiTheme="minorHAnsi" w:cstheme="minorHAnsi"/>
          <w:w w:val="101"/>
          <w:sz w:val="17"/>
          <w:szCs w:val="17"/>
        </w:rPr>
        <w:t>ReactJS</w:t>
      </w:r>
    </w:p>
    <w:p w:rsidR="00994E68" w:rsidRDefault="00CB588B" w:rsidP="00994E68">
      <w:pPr>
        <w:spacing w:before="50"/>
        <w:ind w:right="2741"/>
        <w:rPr>
          <w:rFonts w:asciiTheme="minorHAnsi" w:eastAsia="Ubuntu" w:hAnsiTheme="minorHAnsi" w:cstheme="minorHAnsi"/>
          <w:w w:val="101"/>
          <w:sz w:val="17"/>
          <w:szCs w:val="17"/>
        </w:rPr>
      </w:pPr>
      <w:r>
        <w:rPr>
          <w:rFonts w:asciiTheme="minorHAnsi" w:eastAsia="Ubuntu" w:hAnsiTheme="minorHAnsi" w:cstheme="minorHAnsi"/>
          <w:w w:val="101"/>
          <w:sz w:val="17"/>
          <w:szCs w:val="17"/>
        </w:rPr>
        <w:t>ExpressJS</w:t>
      </w:r>
    </w:p>
    <w:p w:rsidR="00994E68" w:rsidRDefault="00994E68" w:rsidP="00994E68">
      <w:pPr>
        <w:spacing w:before="50"/>
        <w:ind w:right="2741"/>
        <w:rPr>
          <w:rFonts w:asciiTheme="minorHAnsi" w:eastAsia="Ubuntu" w:hAnsiTheme="minorHAnsi" w:cstheme="minorHAnsi"/>
          <w:w w:val="101"/>
          <w:sz w:val="17"/>
          <w:szCs w:val="17"/>
        </w:rPr>
      </w:pPr>
    </w:p>
    <w:p w:rsidR="006A4036" w:rsidRPr="007E2D31" w:rsidRDefault="006A4036" w:rsidP="00994E68">
      <w:pPr>
        <w:rPr>
          <w:rFonts w:asciiTheme="minorHAnsi" w:hAnsiTheme="minorHAnsi" w:cstheme="minorHAnsi"/>
          <w:b/>
          <w:sz w:val="21"/>
          <w:szCs w:val="21"/>
        </w:rPr>
      </w:pPr>
      <w:r w:rsidRPr="007E2D31">
        <w:rPr>
          <w:rFonts w:asciiTheme="minorHAnsi" w:hAnsiTheme="minorHAnsi" w:cstheme="minorHAnsi"/>
          <w:b/>
          <w:w w:val="102"/>
          <w:sz w:val="21"/>
          <w:szCs w:val="21"/>
        </w:rPr>
        <w:t xml:space="preserve">PLATFORMS </w:t>
      </w:r>
    </w:p>
    <w:p w:rsidR="006A4036" w:rsidRDefault="006A4036" w:rsidP="00994E68">
      <w:pPr>
        <w:rPr>
          <w:rFonts w:asciiTheme="minorHAnsi" w:hAnsiTheme="minorHAnsi" w:cstheme="minorHAnsi"/>
          <w:sz w:val="17"/>
          <w:szCs w:val="17"/>
        </w:rPr>
      </w:pPr>
      <w:r w:rsidRPr="006A4036">
        <w:rPr>
          <w:rFonts w:asciiTheme="minorHAnsi" w:hAnsiTheme="minorHAnsi" w:cstheme="minorHAnsi"/>
          <w:sz w:val="17"/>
          <w:szCs w:val="17"/>
        </w:rPr>
        <w:t>Linux</w:t>
      </w:r>
      <w:r w:rsidR="00994E68">
        <w:rPr>
          <w:rFonts w:asciiTheme="minorHAnsi" w:hAnsiTheme="minorHAnsi" w:cstheme="minorHAnsi"/>
          <w:sz w:val="17"/>
          <w:szCs w:val="17"/>
        </w:rPr>
        <w:t xml:space="preserve"> (Ubuntu/Debian)</w:t>
      </w:r>
    </w:p>
    <w:p w:rsidR="00994E68" w:rsidRDefault="00994E68" w:rsidP="00994E68">
      <w:pPr>
        <w:rPr>
          <w:rFonts w:asciiTheme="minorHAnsi" w:hAnsiTheme="minorHAnsi" w:cstheme="minorHAnsi"/>
          <w:sz w:val="17"/>
          <w:szCs w:val="17"/>
        </w:rPr>
      </w:pPr>
      <w:r>
        <w:rPr>
          <w:rFonts w:asciiTheme="minorHAnsi" w:hAnsiTheme="minorHAnsi" w:cstheme="minorHAnsi"/>
          <w:sz w:val="17"/>
          <w:szCs w:val="17"/>
        </w:rPr>
        <w:t>OSX</w:t>
      </w:r>
    </w:p>
    <w:p w:rsidR="00994E68" w:rsidRDefault="00994E68" w:rsidP="00390BEB">
      <w:pPr>
        <w:rPr>
          <w:rFonts w:asciiTheme="minorHAnsi" w:hAnsiTheme="minorHAnsi" w:cstheme="minorHAnsi"/>
          <w:sz w:val="17"/>
          <w:szCs w:val="17"/>
        </w:rPr>
      </w:pPr>
      <w:r>
        <w:rPr>
          <w:rFonts w:asciiTheme="minorHAnsi" w:hAnsiTheme="minorHAnsi" w:cstheme="minorHAnsi"/>
          <w:sz w:val="17"/>
          <w:szCs w:val="17"/>
        </w:rPr>
        <w:t>Windows</w:t>
      </w:r>
    </w:p>
    <w:p w:rsidR="00390BEB" w:rsidRPr="00390BEB" w:rsidRDefault="00390BEB" w:rsidP="00390BEB">
      <w:pPr>
        <w:rPr>
          <w:rFonts w:asciiTheme="minorHAnsi" w:hAnsiTheme="minorHAnsi" w:cstheme="minorHAnsi"/>
          <w:sz w:val="17"/>
          <w:szCs w:val="17"/>
        </w:rPr>
      </w:pPr>
    </w:p>
    <w:p w:rsidR="00994E68" w:rsidRPr="007E2D31" w:rsidRDefault="00994E68" w:rsidP="00994E68">
      <w:pPr>
        <w:rPr>
          <w:rFonts w:asciiTheme="minorHAnsi" w:hAnsiTheme="minorHAnsi" w:cstheme="minorHAnsi"/>
          <w:b/>
          <w:w w:val="102"/>
          <w:sz w:val="21"/>
          <w:szCs w:val="21"/>
        </w:rPr>
      </w:pPr>
      <w:r w:rsidRPr="007E2D31">
        <w:rPr>
          <w:rFonts w:asciiTheme="minorHAnsi" w:hAnsiTheme="minorHAnsi" w:cstheme="minorHAnsi"/>
          <w:b/>
          <w:w w:val="102"/>
          <w:sz w:val="21"/>
          <w:szCs w:val="21"/>
        </w:rPr>
        <w:t>DATABASES</w:t>
      </w:r>
    </w:p>
    <w:p w:rsidR="00C56C7D" w:rsidRDefault="009A2BF5" w:rsidP="00994E68">
      <w:pPr>
        <w:spacing w:before="1"/>
        <w:ind w:right="2131"/>
        <w:rPr>
          <w:rFonts w:asciiTheme="minorHAnsi" w:eastAsia="Ubuntu" w:hAnsiTheme="minorHAnsi" w:cstheme="minorHAnsi"/>
          <w:w w:val="101"/>
          <w:sz w:val="17"/>
          <w:szCs w:val="17"/>
        </w:rPr>
      </w:pPr>
      <w:r>
        <w:rPr>
          <w:rFonts w:asciiTheme="minorHAnsi" w:eastAsia="Ubuntu" w:hAnsiTheme="minorHAnsi" w:cstheme="minorHAnsi"/>
          <w:w w:val="101"/>
          <w:sz w:val="17"/>
          <w:szCs w:val="17"/>
        </w:rPr>
        <w:t xml:space="preserve">MongoDB </w:t>
      </w:r>
    </w:p>
    <w:p w:rsidR="00994E68" w:rsidRDefault="009A2BF5" w:rsidP="00994E68">
      <w:pPr>
        <w:spacing w:before="1"/>
        <w:ind w:right="2131"/>
        <w:rPr>
          <w:rFonts w:asciiTheme="minorHAnsi" w:eastAsia="Ubuntu" w:hAnsiTheme="minorHAnsi" w:cstheme="minorHAnsi"/>
          <w:w w:val="101"/>
          <w:sz w:val="17"/>
          <w:szCs w:val="17"/>
        </w:rPr>
      </w:pPr>
      <w:r>
        <w:rPr>
          <w:rFonts w:asciiTheme="minorHAnsi" w:eastAsia="Ubuntu" w:hAnsiTheme="minorHAnsi" w:cstheme="minorHAnsi"/>
          <w:w w:val="101"/>
          <w:sz w:val="17"/>
          <w:szCs w:val="17"/>
        </w:rPr>
        <w:t>MySQL</w:t>
      </w:r>
    </w:p>
    <w:p w:rsidR="00994E68" w:rsidRDefault="00994E68" w:rsidP="00994E68">
      <w:pPr>
        <w:spacing w:before="1"/>
        <w:ind w:right="2131"/>
        <w:rPr>
          <w:rFonts w:asciiTheme="minorHAnsi" w:eastAsia="Ubuntu" w:hAnsiTheme="minorHAnsi" w:cstheme="minorHAnsi"/>
          <w:w w:val="101"/>
          <w:sz w:val="17"/>
          <w:szCs w:val="17"/>
        </w:rPr>
      </w:pPr>
    </w:p>
    <w:p w:rsidR="00994E68" w:rsidRPr="007E2D31" w:rsidRDefault="00994E68" w:rsidP="00994E68">
      <w:pPr>
        <w:rPr>
          <w:rFonts w:asciiTheme="minorHAnsi" w:hAnsiTheme="minorHAnsi" w:cstheme="minorHAnsi"/>
          <w:b/>
          <w:sz w:val="21"/>
          <w:szCs w:val="21"/>
        </w:rPr>
      </w:pPr>
      <w:r w:rsidRPr="007E2D31">
        <w:rPr>
          <w:rFonts w:asciiTheme="minorHAnsi" w:hAnsiTheme="minorHAnsi" w:cstheme="minorHAnsi"/>
          <w:b/>
          <w:w w:val="102"/>
          <w:sz w:val="21"/>
          <w:szCs w:val="21"/>
        </w:rPr>
        <w:t>SOURCE CONTROL</w:t>
      </w:r>
    </w:p>
    <w:p w:rsidR="006A4036" w:rsidRDefault="006A4036" w:rsidP="00994E68">
      <w:pPr>
        <w:spacing w:before="1"/>
        <w:ind w:right="2131"/>
        <w:rPr>
          <w:rFonts w:asciiTheme="minorHAnsi" w:eastAsia="Ubuntu" w:hAnsiTheme="minorHAnsi" w:cstheme="minorHAnsi"/>
          <w:w w:val="101"/>
          <w:sz w:val="17"/>
          <w:szCs w:val="17"/>
        </w:rPr>
      </w:pPr>
      <w:r>
        <w:rPr>
          <w:rFonts w:asciiTheme="minorHAnsi" w:eastAsia="Ubuntu" w:hAnsiTheme="minorHAnsi" w:cstheme="minorHAnsi"/>
          <w:w w:val="101"/>
          <w:sz w:val="17"/>
          <w:szCs w:val="17"/>
        </w:rPr>
        <w:t>Git</w:t>
      </w:r>
    </w:p>
    <w:p w:rsidR="009E3121" w:rsidRDefault="009E3121" w:rsidP="00994E68">
      <w:pPr>
        <w:spacing w:before="1"/>
        <w:ind w:right="2131"/>
        <w:rPr>
          <w:rFonts w:asciiTheme="minorHAnsi" w:eastAsia="Ubuntu" w:hAnsiTheme="minorHAnsi" w:cstheme="minorHAnsi"/>
          <w:w w:val="101"/>
          <w:sz w:val="17"/>
          <w:szCs w:val="17"/>
        </w:rPr>
      </w:pPr>
    </w:p>
    <w:p w:rsidR="009E3121" w:rsidRDefault="009E3121" w:rsidP="009E3121">
      <w:pPr>
        <w:rPr>
          <w:rFonts w:asciiTheme="minorHAnsi" w:hAnsiTheme="minorHAnsi" w:cstheme="minorHAnsi"/>
          <w:b/>
          <w:w w:val="102"/>
          <w:sz w:val="21"/>
          <w:szCs w:val="21"/>
        </w:rPr>
      </w:pPr>
      <w:r>
        <w:rPr>
          <w:rFonts w:asciiTheme="minorHAnsi" w:hAnsiTheme="minorHAnsi" w:cstheme="minorHAnsi"/>
          <w:b/>
          <w:w w:val="102"/>
          <w:sz w:val="21"/>
          <w:szCs w:val="21"/>
        </w:rPr>
        <w:t>DEPLOYMENT</w:t>
      </w:r>
    </w:p>
    <w:p w:rsidR="009E3121" w:rsidRDefault="009E3121" w:rsidP="009E3121">
      <w:pPr>
        <w:rPr>
          <w:rFonts w:asciiTheme="minorHAnsi" w:hAnsiTheme="minorHAnsi" w:cstheme="minorHAnsi"/>
          <w:sz w:val="17"/>
          <w:szCs w:val="17"/>
        </w:rPr>
      </w:pPr>
      <w:r>
        <w:rPr>
          <w:rFonts w:asciiTheme="minorHAnsi" w:hAnsiTheme="minorHAnsi" w:cstheme="minorHAnsi"/>
          <w:sz w:val="17"/>
          <w:szCs w:val="17"/>
        </w:rPr>
        <w:t>Heroku</w:t>
      </w:r>
    </w:p>
    <w:p w:rsidR="00401B89" w:rsidRPr="009E3121" w:rsidRDefault="00401B89" w:rsidP="009E3121">
      <w:pPr>
        <w:rPr>
          <w:rFonts w:asciiTheme="minorHAnsi" w:hAnsiTheme="minorHAnsi" w:cstheme="minorHAnsi"/>
          <w:sz w:val="17"/>
          <w:szCs w:val="17"/>
        </w:rPr>
      </w:pPr>
      <w:r>
        <w:rPr>
          <w:rFonts w:asciiTheme="minorHAnsi" w:hAnsiTheme="minorHAnsi" w:cstheme="minorHAnsi"/>
          <w:sz w:val="17"/>
          <w:szCs w:val="17"/>
        </w:rPr>
        <w:t>Firebase</w:t>
      </w:r>
    </w:p>
    <w:p w:rsidR="00994E68" w:rsidRPr="00994E68" w:rsidRDefault="00994E68" w:rsidP="00994E68">
      <w:pPr>
        <w:spacing w:before="1"/>
        <w:ind w:right="2131"/>
        <w:rPr>
          <w:rFonts w:asciiTheme="minorHAnsi" w:eastAsia="Ubuntu" w:hAnsiTheme="minorHAnsi" w:cstheme="minorHAnsi"/>
          <w:w w:val="101"/>
          <w:sz w:val="17"/>
          <w:szCs w:val="17"/>
        </w:rPr>
      </w:pPr>
    </w:p>
    <w:p w:rsidR="00A51B2B" w:rsidRPr="007E2D31" w:rsidRDefault="001D2F06" w:rsidP="00994E68">
      <w:pPr>
        <w:rPr>
          <w:rFonts w:asciiTheme="minorHAnsi" w:hAnsiTheme="minorHAnsi" w:cstheme="minorHAnsi"/>
          <w:b/>
          <w:sz w:val="21"/>
          <w:szCs w:val="21"/>
        </w:rPr>
      </w:pPr>
      <w:r w:rsidRPr="007E2D31">
        <w:rPr>
          <w:rFonts w:asciiTheme="minorHAnsi" w:hAnsiTheme="minorHAnsi" w:cstheme="minorHAnsi"/>
          <w:b/>
          <w:w w:val="102"/>
          <w:sz w:val="21"/>
          <w:szCs w:val="21"/>
        </w:rPr>
        <w:t>DATA</w:t>
      </w:r>
      <w:r w:rsidRPr="007E2D31">
        <w:rPr>
          <w:rFonts w:asciiTheme="minorHAnsi" w:hAnsiTheme="minorHAnsi" w:cstheme="minorHAnsi"/>
          <w:b/>
          <w:sz w:val="21"/>
          <w:szCs w:val="21"/>
        </w:rPr>
        <w:t xml:space="preserve"> </w:t>
      </w:r>
      <w:r w:rsidRPr="007E2D31">
        <w:rPr>
          <w:rFonts w:asciiTheme="minorHAnsi" w:hAnsiTheme="minorHAnsi" w:cstheme="minorHAnsi"/>
          <w:b/>
          <w:w w:val="102"/>
          <w:sz w:val="21"/>
          <w:szCs w:val="21"/>
        </w:rPr>
        <w:t>FORMATS</w:t>
      </w:r>
    </w:p>
    <w:p w:rsidR="00A51B2B" w:rsidRDefault="001D2F06" w:rsidP="00994E68">
      <w:pPr>
        <w:spacing w:before="64"/>
        <w:ind w:right="3092"/>
        <w:rPr>
          <w:rFonts w:asciiTheme="minorHAnsi" w:eastAsia="Ubuntu" w:hAnsiTheme="minorHAnsi" w:cstheme="minorHAnsi"/>
          <w:w w:val="101"/>
          <w:sz w:val="17"/>
          <w:szCs w:val="17"/>
        </w:rPr>
      </w:pPr>
      <w:r w:rsidRPr="00CB0D69">
        <w:rPr>
          <w:rFonts w:asciiTheme="minorHAnsi" w:eastAsia="Ubuntu" w:hAnsiTheme="minorHAnsi" w:cstheme="minorHAnsi"/>
          <w:w w:val="101"/>
          <w:sz w:val="17"/>
          <w:szCs w:val="17"/>
        </w:rPr>
        <w:t>JSON</w:t>
      </w:r>
    </w:p>
    <w:p w:rsidR="006A4036" w:rsidRPr="00CB0D69" w:rsidRDefault="006A4036" w:rsidP="00994E68">
      <w:pPr>
        <w:spacing w:before="64"/>
        <w:ind w:right="3092"/>
        <w:rPr>
          <w:rFonts w:asciiTheme="minorHAnsi" w:eastAsia="Ubuntu" w:hAnsiTheme="minorHAnsi" w:cstheme="minorHAnsi"/>
          <w:sz w:val="17"/>
          <w:szCs w:val="17"/>
        </w:rPr>
      </w:pPr>
      <w:r w:rsidRPr="00CB0D69">
        <w:rPr>
          <w:rFonts w:asciiTheme="minorHAnsi" w:eastAsia="Ubuntu" w:hAnsiTheme="minorHAnsi" w:cstheme="minorHAnsi"/>
          <w:w w:val="101"/>
          <w:sz w:val="17"/>
          <w:szCs w:val="17"/>
        </w:rPr>
        <w:t>CSV</w:t>
      </w:r>
    </w:p>
    <w:p w:rsidR="00A51B2B" w:rsidRPr="00CB0D69" w:rsidRDefault="00A51B2B">
      <w:pPr>
        <w:spacing w:before="9" w:line="100" w:lineRule="exact"/>
        <w:rPr>
          <w:rFonts w:asciiTheme="minorHAnsi" w:hAnsiTheme="minorHAnsi" w:cstheme="minorHAnsi"/>
          <w:sz w:val="10"/>
          <w:szCs w:val="10"/>
        </w:rPr>
      </w:pPr>
    </w:p>
    <w:p w:rsidR="00A51B2B" w:rsidRPr="00CB0D69" w:rsidRDefault="00A51B2B">
      <w:pPr>
        <w:spacing w:line="200" w:lineRule="exact"/>
        <w:rPr>
          <w:rFonts w:asciiTheme="minorHAnsi" w:hAnsiTheme="minorHAnsi" w:cstheme="minorHAnsi"/>
        </w:rPr>
      </w:pPr>
    </w:p>
    <w:p w:rsidR="00A51B2B" w:rsidRPr="00A73EBA" w:rsidRDefault="006E33B4">
      <w:pPr>
        <w:rPr>
          <w:rFonts w:asciiTheme="minorHAnsi" w:hAnsiTheme="minorHAnsi" w:cstheme="minorHAnsi"/>
          <w:color w:val="4F81BD" w:themeColor="accent1"/>
          <w:sz w:val="39"/>
          <w:szCs w:val="39"/>
        </w:rPr>
      </w:pPr>
      <w:r>
        <w:pict>
          <v:group id="_x0000_s1026" alt="" style="position:absolute;margin-left:414pt;margin-top:24.35pt;width:172.8pt;height:0;z-index:-251647488;mso-position-horizontal-relative:page" coordorigin="8280,487" coordsize="3456,0">
            <v:shape id="_x0000_s1027" alt="" style="position:absolute;left:8280;top:487;width:3456;height:0" coordorigin="8280,487" coordsize="3456,0" path="m8280,487r3456,e" filled="f" strokecolor="#4f81bd [3204]" strokeweight=".82pt">
              <v:path arrowok="t"/>
            </v:shape>
            <w10:wrap anchorx="page"/>
          </v:group>
        </w:pict>
      </w:r>
      <w:r w:rsidR="001D2F06" w:rsidRPr="00A73EBA">
        <w:rPr>
          <w:rFonts w:asciiTheme="minorHAnsi" w:hAnsiTheme="minorHAnsi" w:cstheme="minorHAnsi"/>
          <w:color w:val="4F81BD" w:themeColor="accent1"/>
          <w:w w:val="99"/>
          <w:sz w:val="39"/>
          <w:szCs w:val="39"/>
        </w:rPr>
        <w:t>Contact</w:t>
      </w:r>
    </w:p>
    <w:p w:rsidR="00A51B2B" w:rsidRPr="00CB0D69" w:rsidRDefault="00A51B2B">
      <w:pPr>
        <w:spacing w:before="6" w:line="180" w:lineRule="exact"/>
        <w:rPr>
          <w:rFonts w:asciiTheme="minorHAnsi" w:hAnsiTheme="minorHAnsi" w:cstheme="minorHAnsi"/>
          <w:sz w:val="19"/>
          <w:szCs w:val="19"/>
        </w:rPr>
      </w:pPr>
    </w:p>
    <w:p w:rsidR="00A51B2B" w:rsidRPr="00CB0D69" w:rsidRDefault="001C22A5">
      <w:pPr>
        <w:rPr>
          <w:rFonts w:asciiTheme="minorHAnsi" w:hAnsiTheme="minorHAnsi" w:cstheme="minorHAnsi"/>
        </w:rPr>
      </w:pPr>
      <w:r w:rsidRPr="00793E74">
        <w:rPr>
          <w:rFonts w:asciiTheme="minorHAnsi" w:hAnsiTheme="minorHAnsi" w:cstheme="minorHAnsi"/>
          <w:b/>
        </w:rPr>
        <w:t>E</w:t>
      </w:r>
      <w:r w:rsidR="00571F43">
        <w:rPr>
          <w:rFonts w:asciiTheme="minorHAnsi" w:hAnsiTheme="minorHAnsi" w:cstheme="minorHAnsi"/>
          <w:b/>
        </w:rPr>
        <w:t>mail</w:t>
      </w:r>
      <w:r>
        <w:rPr>
          <w:rFonts w:asciiTheme="minorHAnsi" w:hAnsiTheme="minorHAnsi" w:cstheme="minorHAnsi"/>
        </w:rPr>
        <w:t xml:space="preserve">: </w:t>
      </w:r>
      <w:hyperlink r:id="rId9" w:history="1">
        <w:r w:rsidR="00415A06" w:rsidRPr="005D0E9A">
          <w:rPr>
            <w:rStyle w:val="Hyperlink"/>
            <w:rFonts w:asciiTheme="minorHAnsi" w:hAnsiTheme="minorHAnsi" w:cstheme="minorHAnsi"/>
          </w:rPr>
          <w:t>doug.kellermeyer@gmail.com</w:t>
        </w:r>
      </w:hyperlink>
      <w:r w:rsidR="00415A06">
        <w:rPr>
          <w:rFonts w:asciiTheme="minorHAnsi" w:hAnsiTheme="minorHAnsi" w:cstheme="minorHAnsi"/>
        </w:rPr>
        <w:t xml:space="preserve"> </w:t>
      </w:r>
    </w:p>
    <w:p w:rsidR="00415A06" w:rsidRDefault="001C22A5" w:rsidP="00415A06">
      <w:pPr>
        <w:spacing w:before="32" w:line="220" w:lineRule="exact"/>
        <w:ind w:right="593"/>
        <w:rPr>
          <w:rFonts w:asciiTheme="minorHAnsi" w:eastAsia="unifont" w:hAnsiTheme="minorHAnsi" w:cstheme="minorHAnsi"/>
        </w:rPr>
      </w:pPr>
      <w:r w:rsidRPr="00793E74">
        <w:rPr>
          <w:rFonts w:asciiTheme="minorHAnsi" w:eastAsia="unifont" w:hAnsiTheme="minorHAnsi" w:cstheme="minorHAnsi"/>
          <w:b/>
        </w:rPr>
        <w:t>P</w:t>
      </w:r>
      <w:r w:rsidR="00571F43">
        <w:rPr>
          <w:rFonts w:asciiTheme="minorHAnsi" w:eastAsia="unifont" w:hAnsiTheme="minorHAnsi" w:cstheme="minorHAnsi"/>
          <w:b/>
        </w:rPr>
        <w:t>hone</w:t>
      </w:r>
      <w:r>
        <w:rPr>
          <w:rFonts w:asciiTheme="minorHAnsi" w:eastAsia="unifont" w:hAnsiTheme="minorHAnsi" w:cstheme="minorHAnsi"/>
        </w:rPr>
        <w:t xml:space="preserve">: </w:t>
      </w:r>
      <w:r w:rsidR="002A217F">
        <w:rPr>
          <w:rFonts w:asciiTheme="minorHAnsi" w:eastAsia="unifont" w:hAnsiTheme="minorHAnsi" w:cstheme="minorHAnsi"/>
        </w:rPr>
        <w:t>(770) 540-0142</w:t>
      </w:r>
    </w:p>
    <w:p w:rsidR="00062308" w:rsidRPr="00415A06" w:rsidRDefault="00062308" w:rsidP="009C070D">
      <w:pPr>
        <w:spacing w:before="32" w:line="220" w:lineRule="exact"/>
        <w:rPr>
          <w:rFonts w:asciiTheme="minorHAnsi" w:eastAsia="unifont" w:hAnsiTheme="minorHAnsi" w:cstheme="minorHAnsi"/>
        </w:rPr>
      </w:pPr>
      <w:r w:rsidRPr="00062308">
        <w:rPr>
          <w:rFonts w:asciiTheme="minorHAnsi" w:eastAsia="unifont" w:hAnsiTheme="minorHAnsi" w:cstheme="minorHAnsi"/>
          <w:b/>
        </w:rPr>
        <w:t>Website</w:t>
      </w:r>
      <w:r>
        <w:rPr>
          <w:rFonts w:asciiTheme="minorHAnsi" w:eastAsia="unifont" w:hAnsiTheme="minorHAnsi" w:cstheme="minorHAnsi"/>
        </w:rPr>
        <w:t xml:space="preserve">: </w:t>
      </w:r>
      <w:hyperlink r:id="rId10" w:history="1">
        <w:r w:rsidR="009C070D" w:rsidRPr="005D0E9A">
          <w:rPr>
            <w:rStyle w:val="Hyperlink"/>
            <w:rFonts w:asciiTheme="minorHAnsi" w:eastAsia="unifont" w:hAnsiTheme="minorHAnsi" w:cstheme="minorHAnsi"/>
          </w:rPr>
          <w:t>https://dougkellermeyer.github.io/My-Portfolio/index.html</w:t>
        </w:r>
      </w:hyperlink>
      <w:r w:rsidR="009C070D">
        <w:rPr>
          <w:rFonts w:asciiTheme="minorHAnsi" w:eastAsia="unifont" w:hAnsiTheme="minorHAnsi" w:cstheme="minorHAnsi"/>
        </w:rPr>
        <w:t xml:space="preserve"> </w:t>
      </w:r>
    </w:p>
    <w:p w:rsidR="001C22A5" w:rsidRDefault="00197664" w:rsidP="0051597A">
      <w:pPr>
        <w:spacing w:before="32" w:line="220" w:lineRule="exact"/>
        <w:rPr>
          <w:rFonts w:asciiTheme="minorHAnsi" w:hAnsiTheme="minorHAnsi" w:cstheme="minorHAnsi"/>
        </w:rPr>
      </w:pPr>
      <w:r>
        <w:rPr>
          <w:rFonts w:asciiTheme="minorHAnsi" w:hAnsiTheme="minorHAnsi" w:cstheme="minorHAnsi"/>
          <w:noProof/>
        </w:rPr>
        <w:drawing>
          <wp:anchor distT="0" distB="0" distL="114300" distR="114300" simplePos="0" relativeHeight="251670016" behindDoc="0" locked="0" layoutInCell="1" allowOverlap="1">
            <wp:simplePos x="0" y="0"/>
            <wp:positionH relativeFrom="column">
              <wp:posOffset>393700</wp:posOffset>
            </wp:positionH>
            <wp:positionV relativeFrom="paragraph">
              <wp:posOffset>49530</wp:posOffset>
            </wp:positionV>
            <wp:extent cx="384048" cy="393192"/>
            <wp:effectExtent l="0" t="0" r="0" b="635"/>
            <wp:wrapSquare wrapText="bothSides"/>
            <wp:docPr id="47" name="Picture 47">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7">
                      <a:hlinkClick r:id="rId11"/>
                    </pic:cNvPr>
                    <pic:cNvPicPr/>
                  </pic:nvPicPr>
                  <pic:blipFill>
                    <a:blip r:embed="rId12" cstate="print">
                      <a:extLst>
                        <a:ext uri="{28A0092B-C50C-407E-A947-70E740481C1C}">
                          <a14:useLocalDpi xmlns:a14="http://schemas.microsoft.com/office/drawing/2010/main" val="0"/>
                        </a:ext>
                      </a:extLst>
                    </a:blip>
                    <a:stretch>
                      <a:fillRect/>
                    </a:stretch>
                  </pic:blipFill>
                  <pic:spPr>
                    <a:xfrm rot="10800000" flipH="1" flipV="1">
                      <a:off x="0" y="0"/>
                      <a:ext cx="384048" cy="393192"/>
                    </a:xfrm>
                    <a:prstGeom prst="rect">
                      <a:avLst/>
                    </a:prstGeom>
                  </pic:spPr>
                </pic:pic>
              </a:graphicData>
            </a:graphic>
            <wp14:sizeRelH relativeFrom="page">
              <wp14:pctWidth>0</wp14:pctWidth>
            </wp14:sizeRelH>
            <wp14:sizeRelV relativeFrom="page">
              <wp14:pctHeight>0</wp14:pctHeight>
            </wp14:sizeRelV>
          </wp:anchor>
        </w:drawing>
      </w:r>
      <w:r>
        <w:rPr>
          <w:rFonts w:asciiTheme="minorHAnsi" w:hAnsiTheme="minorHAnsi" w:cstheme="minorHAnsi"/>
          <w:noProof/>
        </w:rPr>
        <w:drawing>
          <wp:anchor distT="0" distB="0" distL="114300" distR="114300" simplePos="0" relativeHeight="251671040" behindDoc="0" locked="0" layoutInCell="1" allowOverlap="1">
            <wp:simplePos x="0" y="0"/>
            <wp:positionH relativeFrom="column">
              <wp:posOffset>0</wp:posOffset>
            </wp:positionH>
            <wp:positionV relativeFrom="paragraph">
              <wp:posOffset>49530</wp:posOffset>
            </wp:positionV>
            <wp:extent cx="392430" cy="397510"/>
            <wp:effectExtent l="0" t="0" r="1270" b="0"/>
            <wp:wrapSquare wrapText="bothSides"/>
            <wp:docPr id="48" name="Picture 48">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48">
                      <a:hlinkClick r:id="rId13"/>
                    </pic:cNvPr>
                    <pic:cNvPicPr/>
                  </pic:nvPicPr>
                  <pic:blipFill>
                    <a:blip r:embed="rId14" cstate="print">
                      <a:extLst>
                        <a:ext uri="{28A0092B-C50C-407E-A947-70E740481C1C}">
                          <a14:useLocalDpi xmlns:a14="http://schemas.microsoft.com/office/drawing/2010/main" val="0"/>
                        </a:ext>
                      </a:extLst>
                    </a:blip>
                    <a:stretch>
                      <a:fillRect/>
                    </a:stretch>
                  </pic:blipFill>
                  <pic:spPr>
                    <a:xfrm rot="10800000" flipH="1" flipV="1">
                      <a:off x="0" y="0"/>
                      <a:ext cx="392430" cy="397510"/>
                    </a:xfrm>
                    <a:prstGeom prst="rect">
                      <a:avLst/>
                    </a:prstGeom>
                  </pic:spPr>
                </pic:pic>
              </a:graphicData>
            </a:graphic>
            <wp14:sizeRelH relativeFrom="page">
              <wp14:pctWidth>0</wp14:pctWidth>
            </wp14:sizeRelH>
            <wp14:sizeRelV relativeFrom="page">
              <wp14:pctHeight>0</wp14:pctHeight>
            </wp14:sizeRelV>
          </wp:anchor>
        </w:drawing>
      </w:r>
    </w:p>
    <w:p w:rsidR="00415A06" w:rsidRDefault="00415A06" w:rsidP="00415A06">
      <w:pPr>
        <w:spacing w:before="32" w:line="220" w:lineRule="exact"/>
        <w:ind w:right="593"/>
        <w:rPr>
          <w:rFonts w:asciiTheme="minorHAnsi" w:hAnsiTheme="minorHAnsi" w:cstheme="minorHAnsi"/>
        </w:rPr>
      </w:pPr>
    </w:p>
    <w:p w:rsidR="00EB5B1C" w:rsidRDefault="00EB5B1C" w:rsidP="00415A06">
      <w:pPr>
        <w:spacing w:before="32" w:line="220" w:lineRule="exact"/>
        <w:ind w:right="593"/>
        <w:rPr>
          <w:rFonts w:asciiTheme="minorHAnsi" w:hAnsiTheme="minorHAnsi" w:cstheme="minorHAnsi"/>
        </w:rPr>
      </w:pPr>
    </w:p>
    <w:p w:rsidR="0093178B" w:rsidRDefault="00EB5B1C" w:rsidP="00EB5B1C">
      <w:pPr>
        <w:spacing w:before="32" w:line="220" w:lineRule="exact"/>
        <w:rPr>
          <w:rFonts w:asciiTheme="minorHAnsi" w:hAnsiTheme="minorHAnsi" w:cstheme="minorHAnsi"/>
        </w:rPr>
      </w:pPr>
      <w:r w:rsidRPr="00EB5B1C">
        <w:rPr>
          <w:rFonts w:asciiTheme="minorHAnsi" w:hAnsiTheme="minorHAnsi" w:cstheme="minorHAnsi"/>
          <w:b/>
        </w:rPr>
        <w:t>Github</w:t>
      </w:r>
      <w:r>
        <w:rPr>
          <w:rFonts w:asciiTheme="minorHAnsi" w:hAnsiTheme="minorHAnsi" w:cstheme="minorHAnsi"/>
        </w:rPr>
        <w:t xml:space="preserve">: </w:t>
      </w:r>
      <w:hyperlink r:id="rId15" w:history="1">
        <w:r w:rsidRPr="005D0E9A">
          <w:rPr>
            <w:rStyle w:val="Hyperlink"/>
            <w:rFonts w:asciiTheme="minorHAnsi" w:hAnsiTheme="minorHAnsi" w:cstheme="minorHAnsi"/>
          </w:rPr>
          <w:t>https://github.com/dougkellermeyer</w:t>
        </w:r>
      </w:hyperlink>
    </w:p>
    <w:p w:rsidR="00EB5B1C" w:rsidRPr="00CB0D69" w:rsidRDefault="0093178B" w:rsidP="00EB5B1C">
      <w:pPr>
        <w:spacing w:before="32" w:line="220" w:lineRule="exact"/>
        <w:rPr>
          <w:rFonts w:asciiTheme="minorHAnsi" w:hAnsiTheme="minorHAnsi" w:cstheme="minorHAnsi"/>
        </w:rPr>
      </w:pPr>
      <w:r>
        <w:rPr>
          <w:rFonts w:asciiTheme="minorHAnsi" w:hAnsiTheme="minorHAnsi" w:cstheme="minorHAnsi"/>
          <w:b/>
        </w:rPr>
        <w:t xml:space="preserve">LinkedIn: </w:t>
      </w:r>
      <w:hyperlink r:id="rId16" w:history="1">
        <w:r w:rsidRPr="0093178B">
          <w:rPr>
            <w:rStyle w:val="Hyperlink"/>
            <w:rFonts w:asciiTheme="minorHAnsi" w:hAnsiTheme="minorHAnsi" w:cstheme="minorHAnsi"/>
          </w:rPr>
          <w:t>https://www.linkedin.com/in/dougkellermeyer/</w:t>
        </w:r>
      </w:hyperlink>
      <w:r>
        <w:rPr>
          <w:rFonts w:asciiTheme="minorHAnsi" w:hAnsiTheme="minorHAnsi" w:cstheme="minorHAnsi"/>
          <w:b/>
        </w:rPr>
        <w:t xml:space="preserve"> </w:t>
      </w:r>
      <w:r w:rsidR="00EB5B1C">
        <w:rPr>
          <w:rFonts w:asciiTheme="minorHAnsi" w:hAnsiTheme="minorHAnsi" w:cstheme="minorHAnsi"/>
        </w:rPr>
        <w:t xml:space="preserve"> </w:t>
      </w:r>
    </w:p>
    <w:sectPr w:rsidR="00EB5B1C" w:rsidRPr="00CB0D69">
      <w:type w:val="continuous"/>
      <w:pgSz w:w="12240" w:h="15840"/>
      <w:pgMar w:top="120" w:right="400" w:bottom="280" w:left="400" w:header="720" w:footer="720" w:gutter="0"/>
      <w:cols w:num="2" w:space="720" w:equalWidth="0">
        <w:col w:w="7368" w:space="512"/>
        <w:col w:w="356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Ubuntu">
    <w:altName w:val="Cambria"/>
    <w:panose1 w:val="00000000000000000000"/>
    <w:charset w:val="00"/>
    <w:family w:val="roman"/>
    <w:notTrueType/>
    <w:pitch w:val="default"/>
  </w:font>
  <w:font w:name="unifon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5B523A"/>
    <w:multiLevelType w:val="hybridMultilevel"/>
    <w:tmpl w:val="99E2DDD2"/>
    <w:lvl w:ilvl="0" w:tplc="2EBA1718">
      <w:start w:val="1"/>
      <w:numFmt w:val="bullet"/>
      <w:lvlText w:val=""/>
      <w:lvlJc w:val="left"/>
      <w:pPr>
        <w:ind w:left="720" w:hanging="360"/>
      </w:pPr>
      <w:rPr>
        <w:rFonts w:ascii="Symbol" w:hAnsi="Symbol" w:hint="default"/>
        <w:sz w:val="13"/>
        <w:szCs w:val="13"/>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7822C6"/>
    <w:multiLevelType w:val="multilevel"/>
    <w:tmpl w:val="63169B0C"/>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2" w15:restartNumberingAfterBreak="0">
    <w:nsid w:val="1D2E1CC7"/>
    <w:multiLevelType w:val="hybridMultilevel"/>
    <w:tmpl w:val="6B761742"/>
    <w:lvl w:ilvl="0" w:tplc="2EBA1718">
      <w:start w:val="1"/>
      <w:numFmt w:val="bullet"/>
      <w:lvlText w:val=""/>
      <w:lvlJc w:val="left"/>
      <w:pPr>
        <w:ind w:left="630" w:hanging="360"/>
      </w:pPr>
      <w:rPr>
        <w:rFonts w:ascii="Symbol" w:hAnsi="Symbol" w:hint="default"/>
        <w:sz w:val="13"/>
        <w:szCs w:val="13"/>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3" w15:restartNumberingAfterBreak="0">
    <w:nsid w:val="229200A9"/>
    <w:multiLevelType w:val="hybridMultilevel"/>
    <w:tmpl w:val="6DD623E4"/>
    <w:lvl w:ilvl="0" w:tplc="2EBA1718">
      <w:start w:val="1"/>
      <w:numFmt w:val="bullet"/>
      <w:lvlText w:val=""/>
      <w:lvlJc w:val="left"/>
      <w:pPr>
        <w:ind w:left="630" w:hanging="360"/>
      </w:pPr>
      <w:rPr>
        <w:rFonts w:ascii="Symbol" w:hAnsi="Symbol" w:hint="default"/>
        <w:sz w:val="13"/>
        <w:szCs w:val="13"/>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4" w15:restartNumberingAfterBreak="0">
    <w:nsid w:val="2903189B"/>
    <w:multiLevelType w:val="hybridMultilevel"/>
    <w:tmpl w:val="91284CBA"/>
    <w:lvl w:ilvl="0" w:tplc="2EBA1718">
      <w:start w:val="1"/>
      <w:numFmt w:val="bullet"/>
      <w:lvlText w:val=""/>
      <w:lvlJc w:val="left"/>
      <w:pPr>
        <w:ind w:left="630" w:hanging="360"/>
      </w:pPr>
      <w:rPr>
        <w:rFonts w:ascii="Symbol" w:hAnsi="Symbol" w:hint="default"/>
        <w:sz w:val="13"/>
        <w:szCs w:val="13"/>
      </w:rPr>
    </w:lvl>
    <w:lvl w:ilvl="1" w:tplc="9B2C8924">
      <w:start w:val="1"/>
      <w:numFmt w:val="bullet"/>
      <w:lvlText w:val="o"/>
      <w:lvlJc w:val="left"/>
      <w:pPr>
        <w:ind w:left="1350" w:hanging="360"/>
      </w:pPr>
      <w:rPr>
        <w:rFonts w:ascii="Courier New" w:hAnsi="Courier New" w:cs="Courier New" w:hint="default"/>
        <w:sz w:val="17"/>
        <w:szCs w:val="17"/>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5" w15:restartNumberingAfterBreak="0">
    <w:nsid w:val="471526E5"/>
    <w:multiLevelType w:val="hybridMultilevel"/>
    <w:tmpl w:val="BD4229FA"/>
    <w:lvl w:ilvl="0" w:tplc="2EBA1718">
      <w:start w:val="1"/>
      <w:numFmt w:val="bullet"/>
      <w:lvlText w:val=""/>
      <w:lvlJc w:val="left"/>
      <w:pPr>
        <w:ind w:left="630" w:hanging="360"/>
      </w:pPr>
      <w:rPr>
        <w:rFonts w:ascii="Symbol" w:hAnsi="Symbol" w:hint="default"/>
        <w:sz w:val="13"/>
        <w:szCs w:val="13"/>
      </w:rPr>
    </w:lvl>
    <w:lvl w:ilvl="1" w:tplc="04090003">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6" w15:restartNumberingAfterBreak="0">
    <w:nsid w:val="58A57B85"/>
    <w:multiLevelType w:val="hybridMultilevel"/>
    <w:tmpl w:val="FC922586"/>
    <w:lvl w:ilvl="0" w:tplc="2EBA1718">
      <w:start w:val="1"/>
      <w:numFmt w:val="bullet"/>
      <w:lvlText w:val=""/>
      <w:lvlJc w:val="left"/>
      <w:pPr>
        <w:ind w:left="720" w:hanging="360"/>
      </w:pPr>
      <w:rPr>
        <w:rFonts w:ascii="Symbol" w:hAnsi="Symbol" w:hint="default"/>
        <w:sz w:val="13"/>
        <w:szCs w:val="13"/>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C6D6948"/>
    <w:multiLevelType w:val="hybridMultilevel"/>
    <w:tmpl w:val="BDAC06FC"/>
    <w:lvl w:ilvl="0" w:tplc="04090003">
      <w:start w:val="1"/>
      <w:numFmt w:val="bullet"/>
      <w:lvlText w:val="o"/>
      <w:lvlJc w:val="left"/>
      <w:pPr>
        <w:ind w:left="1097" w:hanging="360"/>
      </w:pPr>
      <w:rPr>
        <w:rFonts w:ascii="Courier New" w:hAnsi="Courier New" w:cs="Courier New" w:hint="default"/>
        <w:sz w:val="13"/>
        <w:szCs w:val="13"/>
      </w:rPr>
    </w:lvl>
    <w:lvl w:ilvl="1" w:tplc="2EBA1718">
      <w:start w:val="1"/>
      <w:numFmt w:val="bullet"/>
      <w:lvlText w:val=""/>
      <w:lvlJc w:val="left"/>
      <w:pPr>
        <w:ind w:left="630" w:hanging="360"/>
      </w:pPr>
      <w:rPr>
        <w:rFonts w:ascii="Symbol" w:hAnsi="Symbol" w:hint="default"/>
        <w:sz w:val="13"/>
        <w:szCs w:val="13"/>
      </w:rPr>
    </w:lvl>
    <w:lvl w:ilvl="2" w:tplc="04090005" w:tentative="1">
      <w:start w:val="1"/>
      <w:numFmt w:val="bullet"/>
      <w:lvlText w:val=""/>
      <w:lvlJc w:val="left"/>
      <w:pPr>
        <w:ind w:left="2627" w:hanging="360"/>
      </w:pPr>
      <w:rPr>
        <w:rFonts w:ascii="Wingdings" w:hAnsi="Wingdings" w:hint="default"/>
      </w:rPr>
    </w:lvl>
    <w:lvl w:ilvl="3" w:tplc="04090001" w:tentative="1">
      <w:start w:val="1"/>
      <w:numFmt w:val="bullet"/>
      <w:lvlText w:val=""/>
      <w:lvlJc w:val="left"/>
      <w:pPr>
        <w:ind w:left="3347" w:hanging="360"/>
      </w:pPr>
      <w:rPr>
        <w:rFonts w:ascii="Symbol" w:hAnsi="Symbol" w:hint="default"/>
      </w:rPr>
    </w:lvl>
    <w:lvl w:ilvl="4" w:tplc="04090003" w:tentative="1">
      <w:start w:val="1"/>
      <w:numFmt w:val="bullet"/>
      <w:lvlText w:val="o"/>
      <w:lvlJc w:val="left"/>
      <w:pPr>
        <w:ind w:left="4067" w:hanging="360"/>
      </w:pPr>
      <w:rPr>
        <w:rFonts w:ascii="Courier New" w:hAnsi="Courier New" w:cs="Courier New" w:hint="default"/>
      </w:rPr>
    </w:lvl>
    <w:lvl w:ilvl="5" w:tplc="04090005" w:tentative="1">
      <w:start w:val="1"/>
      <w:numFmt w:val="bullet"/>
      <w:lvlText w:val=""/>
      <w:lvlJc w:val="left"/>
      <w:pPr>
        <w:ind w:left="4787" w:hanging="360"/>
      </w:pPr>
      <w:rPr>
        <w:rFonts w:ascii="Wingdings" w:hAnsi="Wingdings" w:hint="default"/>
      </w:rPr>
    </w:lvl>
    <w:lvl w:ilvl="6" w:tplc="04090001" w:tentative="1">
      <w:start w:val="1"/>
      <w:numFmt w:val="bullet"/>
      <w:lvlText w:val=""/>
      <w:lvlJc w:val="left"/>
      <w:pPr>
        <w:ind w:left="5507" w:hanging="360"/>
      </w:pPr>
      <w:rPr>
        <w:rFonts w:ascii="Symbol" w:hAnsi="Symbol" w:hint="default"/>
      </w:rPr>
    </w:lvl>
    <w:lvl w:ilvl="7" w:tplc="04090003" w:tentative="1">
      <w:start w:val="1"/>
      <w:numFmt w:val="bullet"/>
      <w:lvlText w:val="o"/>
      <w:lvlJc w:val="left"/>
      <w:pPr>
        <w:ind w:left="6227" w:hanging="360"/>
      </w:pPr>
      <w:rPr>
        <w:rFonts w:ascii="Courier New" w:hAnsi="Courier New" w:cs="Courier New" w:hint="default"/>
      </w:rPr>
    </w:lvl>
    <w:lvl w:ilvl="8" w:tplc="04090005" w:tentative="1">
      <w:start w:val="1"/>
      <w:numFmt w:val="bullet"/>
      <w:lvlText w:val=""/>
      <w:lvlJc w:val="left"/>
      <w:pPr>
        <w:ind w:left="6947" w:hanging="360"/>
      </w:pPr>
      <w:rPr>
        <w:rFonts w:ascii="Wingdings" w:hAnsi="Wingdings" w:hint="default"/>
      </w:rPr>
    </w:lvl>
  </w:abstractNum>
  <w:abstractNum w:abstractNumId="8" w15:restartNumberingAfterBreak="0">
    <w:nsid w:val="724A4AC3"/>
    <w:multiLevelType w:val="hybridMultilevel"/>
    <w:tmpl w:val="C02289E2"/>
    <w:lvl w:ilvl="0" w:tplc="2EBA1718">
      <w:start w:val="1"/>
      <w:numFmt w:val="bullet"/>
      <w:lvlText w:val=""/>
      <w:lvlJc w:val="left"/>
      <w:pPr>
        <w:ind w:left="630" w:hanging="360"/>
      </w:pPr>
      <w:rPr>
        <w:rFonts w:ascii="Symbol" w:hAnsi="Symbol" w:hint="default"/>
        <w:sz w:val="13"/>
        <w:szCs w:val="13"/>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num w:numId="1">
    <w:abstractNumId w:val="1"/>
  </w:num>
  <w:num w:numId="2">
    <w:abstractNumId w:val="3"/>
  </w:num>
  <w:num w:numId="3">
    <w:abstractNumId w:val="7"/>
  </w:num>
  <w:num w:numId="4">
    <w:abstractNumId w:val="5"/>
  </w:num>
  <w:num w:numId="5">
    <w:abstractNumId w:val="4"/>
  </w:num>
  <w:num w:numId="6">
    <w:abstractNumId w:val="6"/>
  </w:num>
  <w:num w:numId="7">
    <w:abstractNumId w:val="2"/>
  </w:num>
  <w:num w:numId="8">
    <w:abstractNumId w:val="0"/>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1B2B"/>
    <w:rsid w:val="0001178D"/>
    <w:rsid w:val="0001229F"/>
    <w:rsid w:val="000269F4"/>
    <w:rsid w:val="00062308"/>
    <w:rsid w:val="000634FD"/>
    <w:rsid w:val="00096004"/>
    <w:rsid w:val="000E66E5"/>
    <w:rsid w:val="00132BBB"/>
    <w:rsid w:val="001439FE"/>
    <w:rsid w:val="00173103"/>
    <w:rsid w:val="00180FB3"/>
    <w:rsid w:val="00195FC8"/>
    <w:rsid w:val="00197664"/>
    <w:rsid w:val="001B6ECC"/>
    <w:rsid w:val="001B76F5"/>
    <w:rsid w:val="001C22A5"/>
    <w:rsid w:val="001D2F06"/>
    <w:rsid w:val="001F1C31"/>
    <w:rsid w:val="0020530E"/>
    <w:rsid w:val="00221B95"/>
    <w:rsid w:val="00232294"/>
    <w:rsid w:val="00241EA4"/>
    <w:rsid w:val="002662E3"/>
    <w:rsid w:val="00296EA2"/>
    <w:rsid w:val="002A217F"/>
    <w:rsid w:val="002D72E1"/>
    <w:rsid w:val="002E242B"/>
    <w:rsid w:val="003173D0"/>
    <w:rsid w:val="003363CF"/>
    <w:rsid w:val="00355C34"/>
    <w:rsid w:val="00390997"/>
    <w:rsid w:val="00390BEB"/>
    <w:rsid w:val="00401B89"/>
    <w:rsid w:val="00412785"/>
    <w:rsid w:val="00415A06"/>
    <w:rsid w:val="00432992"/>
    <w:rsid w:val="00435988"/>
    <w:rsid w:val="00492150"/>
    <w:rsid w:val="00493A36"/>
    <w:rsid w:val="004B6C63"/>
    <w:rsid w:val="004E65FC"/>
    <w:rsid w:val="004F4CB5"/>
    <w:rsid w:val="0051597A"/>
    <w:rsid w:val="0052748F"/>
    <w:rsid w:val="005407DD"/>
    <w:rsid w:val="00571F43"/>
    <w:rsid w:val="00580D7A"/>
    <w:rsid w:val="005912ED"/>
    <w:rsid w:val="0059185D"/>
    <w:rsid w:val="005A1B32"/>
    <w:rsid w:val="005F3EB7"/>
    <w:rsid w:val="006244F5"/>
    <w:rsid w:val="00624EB8"/>
    <w:rsid w:val="00627D03"/>
    <w:rsid w:val="006340B5"/>
    <w:rsid w:val="00637D71"/>
    <w:rsid w:val="006408EA"/>
    <w:rsid w:val="006557F7"/>
    <w:rsid w:val="0067584A"/>
    <w:rsid w:val="006A4036"/>
    <w:rsid w:val="006C0437"/>
    <w:rsid w:val="006E33B4"/>
    <w:rsid w:val="00707CB6"/>
    <w:rsid w:val="00741EF4"/>
    <w:rsid w:val="00742B99"/>
    <w:rsid w:val="007763BC"/>
    <w:rsid w:val="00793E74"/>
    <w:rsid w:val="007E2D31"/>
    <w:rsid w:val="007E5427"/>
    <w:rsid w:val="007F166B"/>
    <w:rsid w:val="007F5DDD"/>
    <w:rsid w:val="008915CB"/>
    <w:rsid w:val="008A46AF"/>
    <w:rsid w:val="008B561E"/>
    <w:rsid w:val="008D2A11"/>
    <w:rsid w:val="0093178B"/>
    <w:rsid w:val="009672F4"/>
    <w:rsid w:val="00985E77"/>
    <w:rsid w:val="00994E68"/>
    <w:rsid w:val="009A2BF5"/>
    <w:rsid w:val="009C070D"/>
    <w:rsid w:val="009C67E7"/>
    <w:rsid w:val="009E3121"/>
    <w:rsid w:val="009E4EC4"/>
    <w:rsid w:val="009E65D4"/>
    <w:rsid w:val="00A01916"/>
    <w:rsid w:val="00A51B2B"/>
    <w:rsid w:val="00A565A4"/>
    <w:rsid w:val="00A64921"/>
    <w:rsid w:val="00A73EBA"/>
    <w:rsid w:val="00A87C3C"/>
    <w:rsid w:val="00AA0D1B"/>
    <w:rsid w:val="00AB4B5E"/>
    <w:rsid w:val="00AE7A07"/>
    <w:rsid w:val="00B02449"/>
    <w:rsid w:val="00B13D23"/>
    <w:rsid w:val="00B254B9"/>
    <w:rsid w:val="00B61A9F"/>
    <w:rsid w:val="00BB233D"/>
    <w:rsid w:val="00C146D1"/>
    <w:rsid w:val="00C45B05"/>
    <w:rsid w:val="00C56C7D"/>
    <w:rsid w:val="00C73811"/>
    <w:rsid w:val="00C86444"/>
    <w:rsid w:val="00CB0D69"/>
    <w:rsid w:val="00CB588B"/>
    <w:rsid w:val="00CB5A10"/>
    <w:rsid w:val="00CF6739"/>
    <w:rsid w:val="00D23121"/>
    <w:rsid w:val="00D251C9"/>
    <w:rsid w:val="00D75F7E"/>
    <w:rsid w:val="00D90E4F"/>
    <w:rsid w:val="00DD27A4"/>
    <w:rsid w:val="00DD5878"/>
    <w:rsid w:val="00DF359F"/>
    <w:rsid w:val="00E03D22"/>
    <w:rsid w:val="00E13F29"/>
    <w:rsid w:val="00E3365E"/>
    <w:rsid w:val="00E41CD0"/>
    <w:rsid w:val="00E70999"/>
    <w:rsid w:val="00E7655C"/>
    <w:rsid w:val="00E824C1"/>
    <w:rsid w:val="00E84D9B"/>
    <w:rsid w:val="00EB26E3"/>
    <w:rsid w:val="00EB5B1C"/>
    <w:rsid w:val="00ED6FBD"/>
    <w:rsid w:val="00EF2CF6"/>
    <w:rsid w:val="00F02CF3"/>
    <w:rsid w:val="00F0694E"/>
    <w:rsid w:val="00F205C5"/>
    <w:rsid w:val="00F724F8"/>
    <w:rsid w:val="00F949DE"/>
    <w:rsid w:val="00FB715E"/>
    <w:rsid w:val="00FD28F2"/>
    <w:rsid w:val="00FE42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8"/>
    <o:shapelayout v:ext="edit">
      <o:idmap v:ext="edit" data="1"/>
    </o:shapelayout>
  </w:shapeDefaults>
  <w:decimalSymbol w:val="."/>
  <w:listSeparator w:val=","/>
  <w14:docId w14:val="2A8EA43F"/>
  <w15:docId w15:val="{C21291A8-9D2E-B14D-B7B8-FD837F59F7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B3490"/>
  </w:style>
  <w:style w:type="paragraph" w:styleId="Heading1">
    <w:name w:val="heading 1"/>
    <w:basedOn w:val="Normal"/>
    <w:next w:val="Normal"/>
    <w:link w:val="Heading1Char"/>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paragraph" w:styleId="ListParagraph">
    <w:name w:val="List Paragraph"/>
    <w:basedOn w:val="Normal"/>
    <w:uiPriority w:val="34"/>
    <w:qFormat/>
    <w:rsid w:val="00492150"/>
    <w:pPr>
      <w:ind w:left="720"/>
      <w:contextualSpacing/>
    </w:pPr>
  </w:style>
  <w:style w:type="character" w:styleId="Hyperlink">
    <w:name w:val="Hyperlink"/>
    <w:basedOn w:val="DefaultParagraphFont"/>
    <w:uiPriority w:val="99"/>
    <w:unhideWhenUsed/>
    <w:rsid w:val="00415A06"/>
    <w:rPr>
      <w:color w:val="0000FF" w:themeColor="hyperlink"/>
      <w:u w:val="single"/>
    </w:rPr>
  </w:style>
  <w:style w:type="character" w:styleId="UnresolvedMention">
    <w:name w:val="Unresolved Mention"/>
    <w:basedOn w:val="DefaultParagraphFont"/>
    <w:uiPriority w:val="99"/>
    <w:semiHidden/>
    <w:unhideWhenUsed/>
    <w:rsid w:val="00415A06"/>
    <w:rPr>
      <w:color w:val="808080"/>
      <w:shd w:val="clear" w:color="auto" w:fill="E6E6E6"/>
    </w:rPr>
  </w:style>
  <w:style w:type="character" w:styleId="FollowedHyperlink">
    <w:name w:val="FollowedHyperlink"/>
    <w:basedOn w:val="DefaultParagraphFont"/>
    <w:uiPriority w:val="99"/>
    <w:semiHidden/>
    <w:unhideWhenUsed/>
    <w:rsid w:val="00412785"/>
    <w:rPr>
      <w:color w:val="800080" w:themeColor="followedHyperlink"/>
      <w:u w:val="single"/>
    </w:rPr>
  </w:style>
  <w:style w:type="paragraph" w:styleId="BalloonText">
    <w:name w:val="Balloon Text"/>
    <w:basedOn w:val="Normal"/>
    <w:link w:val="BalloonTextChar"/>
    <w:uiPriority w:val="99"/>
    <w:semiHidden/>
    <w:unhideWhenUsed/>
    <w:rsid w:val="00D23121"/>
    <w:rPr>
      <w:sz w:val="18"/>
      <w:szCs w:val="18"/>
    </w:rPr>
  </w:style>
  <w:style w:type="character" w:customStyle="1" w:styleId="BalloonTextChar">
    <w:name w:val="Balloon Text Char"/>
    <w:basedOn w:val="DefaultParagraphFont"/>
    <w:link w:val="BalloonText"/>
    <w:uiPriority w:val="99"/>
    <w:semiHidden/>
    <w:rsid w:val="00D2312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github.com/dougkellermeyer/Star-Wars" TargetMode="External"/><Relationship Id="rId13" Type="http://schemas.openxmlformats.org/officeDocument/2006/relationships/hyperlink" Target="https://github.com/dougkellermeyer"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best-project-group.github.io/Event-Tinder/" TargetMode="Externa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linkedin.com/in/dougkellermeyer/" TargetMode="External"/><Relationship Id="rId1" Type="http://schemas.openxmlformats.org/officeDocument/2006/relationships/numbering" Target="numbering.xml"/><Relationship Id="rId6" Type="http://schemas.openxmlformats.org/officeDocument/2006/relationships/hyperlink" Target="https://github.com/dougkellermeyer/liri-node-app" TargetMode="External"/><Relationship Id="rId11" Type="http://schemas.openxmlformats.org/officeDocument/2006/relationships/hyperlink" Target="https://www.linkedin.com/in/dougkellermeyer/" TargetMode="External"/><Relationship Id="rId5" Type="http://schemas.openxmlformats.org/officeDocument/2006/relationships/hyperlink" Target="https://github.com/dougkellermeyer/Bamazon" TargetMode="External"/><Relationship Id="rId15" Type="http://schemas.openxmlformats.org/officeDocument/2006/relationships/hyperlink" Target="https://github.com/dougkellermeyer" TargetMode="External"/><Relationship Id="rId10" Type="http://schemas.openxmlformats.org/officeDocument/2006/relationships/hyperlink" Target="https://dougkellermeyer.github.io/My-Portfolio/index.html" TargetMode="External"/><Relationship Id="rId4" Type="http://schemas.openxmlformats.org/officeDocument/2006/relationships/webSettings" Target="webSettings.xml"/><Relationship Id="rId9" Type="http://schemas.openxmlformats.org/officeDocument/2006/relationships/hyperlink" Target="mailto:doug.kellermeyer@gmail.com"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555</Words>
  <Characters>3164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Doug Kellermeyer</dc:creator>
  <cp:lastModifiedBy>Doug Kellermeyer</cp:lastModifiedBy>
  <cp:revision>4</cp:revision>
  <cp:lastPrinted>2018-04-23T02:15:00Z</cp:lastPrinted>
  <dcterms:created xsi:type="dcterms:W3CDTF">2018-05-23T12:05:00Z</dcterms:created>
  <dcterms:modified xsi:type="dcterms:W3CDTF">2018-05-23T12:08:00Z</dcterms:modified>
</cp:coreProperties>
</file>